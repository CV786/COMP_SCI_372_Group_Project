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E4CC9" w14:textId="77777777" w:rsidR="00DB049C" w:rsidRDefault="00DB049C">
      <w:pPr>
        <w:pStyle w:val="BodyText"/>
        <w:pageBreakBefore/>
        <w:rPr>
          <w:rFonts w:hint="eastAsia"/>
        </w:rPr>
      </w:pPr>
      <w:r w:rsidRPr="140F1D5A">
        <w:rPr>
          <w:rFonts w:ascii="Arial" w:hAnsi="Arial" w:cs="Arial"/>
          <w:sz w:val="40"/>
          <w:szCs w:val="40"/>
        </w:rPr>
        <w:t xml:space="preserve">Proposal </w:t>
      </w:r>
    </w:p>
    <w:p w14:paraId="7084D328" w14:textId="5DB605F3" w:rsidR="6EEE6BA6" w:rsidRDefault="6EEE6BA6" w:rsidP="140F1D5A">
      <w:pPr>
        <w:pStyle w:val="BodyText"/>
        <w:spacing w:line="259" w:lineRule="auto"/>
        <w:jc w:val="center"/>
        <w:rPr>
          <w:rFonts w:ascii="Arial" w:hAnsi="Arial" w:cs="Arial"/>
          <w:szCs w:val="24"/>
          <w:lang w:eastAsia="ko-KR"/>
        </w:rPr>
      </w:pPr>
      <w:r w:rsidRPr="140F1D5A">
        <w:rPr>
          <w:rFonts w:ascii="Arial" w:hAnsi="Arial" w:cs="Arial"/>
          <w:sz w:val="40"/>
          <w:szCs w:val="40"/>
          <w:lang w:eastAsia="ko-KR"/>
        </w:rPr>
        <w:t>Roguelike Deckbuilder</w:t>
      </w:r>
    </w:p>
    <w:p w14:paraId="68D0E385" w14:textId="77777777" w:rsidR="00DB049C" w:rsidRDefault="00DB049C">
      <w:pPr>
        <w:jc w:val="center"/>
        <w:rPr>
          <w:rFonts w:ascii="Arial" w:hAnsi="Arial" w:cs="Arial"/>
          <w:sz w:val="40"/>
        </w:rPr>
      </w:pPr>
    </w:p>
    <w:p w14:paraId="71B0259F" w14:textId="5EC112B2" w:rsidR="067F2D0D" w:rsidRDefault="067F2D0D" w:rsidP="140F1D5A">
      <w:pPr>
        <w:pStyle w:val="BodyText"/>
        <w:jc w:val="center"/>
        <w:rPr>
          <w:rFonts w:hint="eastAsia"/>
        </w:rPr>
      </w:pPr>
      <w:r w:rsidRPr="140F1D5A">
        <w:rPr>
          <w:rFonts w:ascii="Arial" w:hAnsi="Arial" w:cs="Arial"/>
          <w:sz w:val="40"/>
          <w:szCs w:val="40"/>
        </w:rPr>
        <w:t>KyuSeung Sim</w:t>
      </w:r>
    </w:p>
    <w:p w14:paraId="30B55D34" w14:textId="71F4CB51" w:rsidR="00DB049C" w:rsidRDefault="00256DA4">
      <w:pPr>
        <w:pStyle w:val="BodyText"/>
        <w:jc w:val="center"/>
        <w:rPr>
          <w:rFonts w:ascii="Arial" w:hAnsi="Arial" w:cs="Arial"/>
          <w:sz w:val="40"/>
          <w:szCs w:val="40"/>
        </w:rPr>
      </w:pPr>
      <w:r w:rsidRPr="140F1D5A">
        <w:rPr>
          <w:rFonts w:ascii="Arial" w:hAnsi="Arial" w:cs="Arial"/>
          <w:sz w:val="40"/>
          <w:szCs w:val="40"/>
        </w:rPr>
        <w:t>Nyah Hughes</w:t>
      </w:r>
    </w:p>
    <w:p w14:paraId="38C55F58" w14:textId="5A389587" w:rsidR="00256DA4" w:rsidRDefault="00256DA4" w:rsidP="00256DA4">
      <w:pPr>
        <w:pStyle w:val="BodyText"/>
        <w:jc w:val="center"/>
        <w:rPr>
          <w:rFonts w:hint="eastAsia"/>
        </w:rPr>
      </w:pPr>
      <w:r w:rsidRPr="140F1D5A">
        <w:rPr>
          <w:rFonts w:ascii="Arial" w:hAnsi="Arial" w:cs="Arial"/>
          <w:sz w:val="40"/>
          <w:szCs w:val="40"/>
        </w:rPr>
        <w:t>Cody Rogers</w:t>
      </w:r>
    </w:p>
    <w:p w14:paraId="7B9058B0" w14:textId="014D24A8" w:rsidR="00256DA4" w:rsidRDefault="00256DA4" w:rsidP="00256DA4">
      <w:pPr>
        <w:pStyle w:val="BodyText"/>
        <w:jc w:val="center"/>
        <w:rPr>
          <w:rFonts w:ascii="Arial" w:hAnsi="Arial" w:cs="Arial"/>
          <w:sz w:val="40"/>
          <w:szCs w:val="40"/>
        </w:rPr>
      </w:pPr>
      <w:r w:rsidRPr="140F1D5A">
        <w:rPr>
          <w:rFonts w:ascii="Arial" w:hAnsi="Arial" w:cs="Arial"/>
          <w:sz w:val="40"/>
          <w:szCs w:val="40"/>
        </w:rPr>
        <w:t xml:space="preserve">Eden </w:t>
      </w:r>
      <w:r w:rsidR="775053F2" w:rsidRPr="140F1D5A">
        <w:rPr>
          <w:rFonts w:ascii="Arial" w:hAnsi="Arial" w:cs="Arial"/>
          <w:sz w:val="40"/>
          <w:szCs w:val="40"/>
        </w:rPr>
        <w:t>Florianne Merigold</w:t>
      </w:r>
    </w:p>
    <w:p w14:paraId="6BA75152" w14:textId="77777777" w:rsidR="00256DA4" w:rsidRPr="00256DA4" w:rsidRDefault="00256DA4">
      <w:pPr>
        <w:pStyle w:val="BodyText"/>
        <w:jc w:val="center"/>
        <w:rPr>
          <w:rFonts w:eastAsia="Courier New"/>
        </w:rPr>
      </w:pPr>
    </w:p>
    <w:p w14:paraId="7C223E1A" w14:textId="435A768F" w:rsidR="2A42ABD1" w:rsidRDefault="2A42ABD1" w:rsidP="140F1D5A">
      <w:pPr>
        <w:pStyle w:val="BodyText"/>
        <w:spacing w:line="259" w:lineRule="auto"/>
        <w:jc w:val="center"/>
        <w:rPr>
          <w:rFonts w:ascii="Arial" w:hAnsi="Arial" w:cs="Arial"/>
          <w:szCs w:val="24"/>
        </w:rPr>
      </w:pPr>
      <w:r w:rsidRPr="140F1D5A">
        <w:rPr>
          <w:rFonts w:ascii="Arial" w:hAnsi="Arial" w:cs="Arial"/>
          <w:sz w:val="40"/>
          <w:szCs w:val="40"/>
        </w:rPr>
        <w:t xml:space="preserve">Team Leader: </w:t>
      </w:r>
      <w:r w:rsidR="00E53E95">
        <w:rPr>
          <w:rFonts w:ascii="Arial" w:hAnsi="Arial" w:cs="Arial"/>
          <w:sz w:val="40"/>
          <w:szCs w:val="40"/>
        </w:rPr>
        <w:t>Cody Rogers</w:t>
      </w:r>
    </w:p>
    <w:p w14:paraId="2C1FB12A" w14:textId="77777777" w:rsidR="00DB049C" w:rsidRDefault="00DB049C">
      <w:pPr>
        <w:pStyle w:val="BodyText"/>
        <w:jc w:val="center"/>
        <w:rPr>
          <w:rFonts w:ascii="Arial" w:hAnsi="Arial" w:cs="Arial"/>
          <w:sz w:val="40"/>
        </w:rPr>
      </w:pPr>
    </w:p>
    <w:p w14:paraId="56DC71B9" w14:textId="170BBFD4" w:rsidR="00DB049C" w:rsidRDefault="00DB049C">
      <w:pPr>
        <w:pStyle w:val="BodyText"/>
        <w:jc w:val="center"/>
        <w:rPr>
          <w:rFonts w:ascii="Arial" w:hAnsi="Arial" w:cs="Arial"/>
          <w:sz w:val="40"/>
          <w:szCs w:val="40"/>
        </w:rPr>
      </w:pPr>
      <w:r w:rsidRPr="140F1D5A">
        <w:rPr>
          <w:rFonts w:ascii="Arial" w:hAnsi="Arial" w:cs="Arial"/>
          <w:sz w:val="40"/>
          <w:szCs w:val="40"/>
        </w:rPr>
        <w:t xml:space="preserve">Advisor: </w:t>
      </w:r>
      <w:r w:rsidR="00256DA4" w:rsidRPr="140F1D5A">
        <w:rPr>
          <w:rFonts w:ascii="Arial" w:hAnsi="Arial" w:cs="Arial"/>
          <w:sz w:val="40"/>
          <w:szCs w:val="40"/>
        </w:rPr>
        <w:t>Tanimul Ahsan</w:t>
      </w:r>
    </w:p>
    <w:p w14:paraId="62039B66" w14:textId="77777777" w:rsidR="00DB049C" w:rsidRDefault="00DB049C">
      <w:pPr>
        <w:pStyle w:val="BodyText"/>
        <w:jc w:val="center"/>
        <w:rPr>
          <w:rFonts w:ascii="Arial" w:hAnsi="Arial" w:cs="Arial"/>
          <w:sz w:val="40"/>
        </w:rPr>
      </w:pPr>
    </w:p>
    <w:p w14:paraId="3F6D860D" w14:textId="77777777" w:rsidR="00DB049C" w:rsidRDefault="00DB049C">
      <w:pPr>
        <w:pStyle w:val="BodyText"/>
        <w:jc w:val="center"/>
        <w:rPr>
          <w:rFonts w:hint="eastAsia"/>
        </w:rPr>
      </w:pPr>
      <w:r>
        <w:rPr>
          <w:rFonts w:ascii="Arial" w:hAnsi="Arial" w:cs="Arial"/>
          <w:sz w:val="40"/>
        </w:rPr>
        <w:t>Submitted in partial fulfillment</w:t>
      </w:r>
    </w:p>
    <w:p w14:paraId="67BC6D13" w14:textId="77777777" w:rsidR="00DB049C" w:rsidRDefault="00DB049C">
      <w:pPr>
        <w:pStyle w:val="BodyText"/>
        <w:jc w:val="center"/>
        <w:rPr>
          <w:rFonts w:hint="eastAsia"/>
        </w:rPr>
      </w:pPr>
      <w:r>
        <w:rPr>
          <w:rFonts w:ascii="Arial" w:hAnsi="Arial" w:cs="Arial"/>
          <w:sz w:val="40"/>
        </w:rPr>
        <w:t>Of the requirements of a</w:t>
      </w:r>
    </w:p>
    <w:p w14:paraId="42B14F43" w14:textId="18CF7A99" w:rsidR="00DB049C" w:rsidRDefault="62CCE132">
      <w:pPr>
        <w:pStyle w:val="BodyText"/>
        <w:jc w:val="center"/>
        <w:rPr>
          <w:rFonts w:hint="eastAsia"/>
        </w:rPr>
      </w:pPr>
      <w:r w:rsidRPr="62DD8491">
        <w:rPr>
          <w:rFonts w:ascii="Arial" w:hAnsi="Arial" w:cs="Arial"/>
          <w:sz w:val="40"/>
          <w:szCs w:val="40"/>
        </w:rPr>
        <w:t xml:space="preserve">Software engineering </w:t>
      </w:r>
      <w:r w:rsidRPr="62DD8491">
        <w:rPr>
          <w:rFonts w:ascii="Arial" w:hAnsi="Arial" w:cs="Arial"/>
          <w:i/>
          <w:iCs/>
          <w:sz w:val="40"/>
          <w:szCs w:val="40"/>
        </w:rPr>
        <w:t>course project</w:t>
      </w:r>
    </w:p>
    <w:p w14:paraId="273AA39E" w14:textId="77777777" w:rsidR="00DB049C" w:rsidRDefault="00DB049C">
      <w:pPr>
        <w:pStyle w:val="BodyText"/>
        <w:jc w:val="center"/>
        <w:rPr>
          <w:rFonts w:ascii="Arial" w:hAnsi="Arial" w:cs="Arial"/>
          <w:sz w:val="40"/>
        </w:rPr>
      </w:pPr>
    </w:p>
    <w:p w14:paraId="46D42128" w14:textId="6582CAAA" w:rsidR="00DB049C" w:rsidRDefault="0F7C82DD" w:rsidP="62DD8491">
      <w:pPr>
        <w:spacing w:line="259" w:lineRule="auto"/>
        <w:jc w:val="center"/>
        <w:rPr>
          <w:rFonts w:ascii="Arial" w:hAnsi="Arial" w:cs="Arial"/>
        </w:rPr>
        <w:sectPr w:rsidR="00DB049C">
          <w:headerReference w:type="default" r:id="rId8"/>
          <w:footerReference w:type="default" r:id="rId9"/>
          <w:pgSz w:w="12240" w:h="15840"/>
          <w:pgMar w:top="1440" w:right="1800" w:bottom="1440" w:left="1800" w:header="720" w:footer="720" w:gutter="0"/>
          <w:cols w:space="720"/>
          <w:vAlign w:val="center"/>
          <w:docGrid w:linePitch="360"/>
        </w:sectPr>
      </w:pPr>
      <w:r w:rsidRPr="62DD8491">
        <w:rPr>
          <w:rFonts w:ascii="Arial" w:hAnsi="Arial" w:cs="Arial"/>
          <w:sz w:val="40"/>
          <w:szCs w:val="40"/>
        </w:rPr>
        <w:t>11 February 2022</w:t>
      </w:r>
    </w:p>
    <w:p w14:paraId="17331510" w14:textId="52020A25" w:rsidR="00DB049C" w:rsidRDefault="00DB049C" w:rsidP="1BCE5579">
      <w:pPr>
        <w:pStyle w:val="Heading1"/>
        <w:spacing w:line="480" w:lineRule="auto"/>
        <w:jc w:val="center"/>
        <w:rPr>
          <w:rFonts w:ascii="Arial" w:eastAsia="Arial" w:hAnsi="Arial" w:cs="Arial"/>
        </w:rPr>
      </w:pPr>
      <w:r w:rsidRPr="1BCE5579">
        <w:rPr>
          <w:rFonts w:ascii="Arial" w:eastAsia="Arial" w:hAnsi="Arial" w:cs="Arial"/>
        </w:rPr>
        <w:t>Preface</w:t>
      </w:r>
    </w:p>
    <w:p w14:paraId="478FE76A" w14:textId="5B5D52FA" w:rsidR="00DB049C" w:rsidRDefault="62CCE132" w:rsidP="1BCE5579">
      <w:pPr>
        <w:spacing w:line="480" w:lineRule="auto"/>
        <w:ind w:firstLine="720"/>
        <w:rPr>
          <w:rFonts w:ascii="Arial" w:eastAsia="Arial" w:hAnsi="Arial" w:cs="Arial"/>
        </w:rPr>
      </w:pPr>
      <w:r w:rsidRPr="62DD8491">
        <w:rPr>
          <w:rFonts w:ascii="Arial" w:eastAsia="Arial" w:hAnsi="Arial" w:cs="Arial"/>
        </w:rPr>
        <w:t xml:space="preserve">This is a proposal for </w:t>
      </w:r>
      <w:r w:rsidR="5154C711" w:rsidRPr="62DD8491">
        <w:rPr>
          <w:rFonts w:ascii="Arial" w:eastAsia="Arial" w:hAnsi="Arial" w:cs="Arial"/>
        </w:rPr>
        <w:t xml:space="preserve">our roguelike </w:t>
      </w:r>
      <w:r w:rsidR="7D938D27" w:rsidRPr="62DD8491">
        <w:rPr>
          <w:rFonts w:ascii="Arial" w:eastAsia="Arial" w:hAnsi="Arial" w:cs="Arial"/>
        </w:rPr>
        <w:t>deckbuilder</w:t>
      </w:r>
      <w:r w:rsidRPr="62DD8491">
        <w:rPr>
          <w:rFonts w:ascii="Arial" w:eastAsia="Arial" w:hAnsi="Arial" w:cs="Arial"/>
        </w:rPr>
        <w:t xml:space="preserve"> </w:t>
      </w:r>
      <w:r w:rsidR="23788336" w:rsidRPr="62DD8491">
        <w:rPr>
          <w:rFonts w:ascii="Arial" w:eastAsia="Arial" w:hAnsi="Arial" w:cs="Arial"/>
        </w:rPr>
        <w:t>p</w:t>
      </w:r>
      <w:r w:rsidRPr="62DD8491">
        <w:rPr>
          <w:rFonts w:ascii="Arial" w:eastAsia="Arial" w:hAnsi="Arial" w:cs="Arial"/>
        </w:rPr>
        <w:t xml:space="preserve">roject for partial fulfillment </w:t>
      </w:r>
      <w:r w:rsidR="146637B7" w:rsidRPr="62DD8491">
        <w:rPr>
          <w:rFonts w:ascii="Arial" w:eastAsia="Arial" w:hAnsi="Arial" w:cs="Arial"/>
        </w:rPr>
        <w:t>o</w:t>
      </w:r>
      <w:r w:rsidRPr="62DD8491">
        <w:rPr>
          <w:rFonts w:ascii="Arial" w:eastAsia="Arial" w:hAnsi="Arial" w:cs="Arial"/>
        </w:rPr>
        <w:t xml:space="preserve">f the requirements of a </w:t>
      </w:r>
      <w:r w:rsidR="21381D10" w:rsidRPr="62DD8491">
        <w:rPr>
          <w:rFonts w:ascii="Arial" w:eastAsia="Arial" w:hAnsi="Arial" w:cs="Arial"/>
        </w:rPr>
        <w:t>s</w:t>
      </w:r>
      <w:r w:rsidRPr="62DD8491">
        <w:rPr>
          <w:rFonts w:ascii="Arial" w:eastAsia="Arial" w:hAnsi="Arial" w:cs="Arial"/>
        </w:rPr>
        <w:t xml:space="preserve">oftware </w:t>
      </w:r>
      <w:r w:rsidR="2CBD6397" w:rsidRPr="62DD8491">
        <w:rPr>
          <w:rFonts w:ascii="Arial" w:eastAsia="Arial" w:hAnsi="Arial" w:cs="Arial"/>
        </w:rPr>
        <w:t>e</w:t>
      </w:r>
      <w:r w:rsidRPr="62DD8491">
        <w:rPr>
          <w:rFonts w:ascii="Arial" w:eastAsia="Arial" w:hAnsi="Arial" w:cs="Arial"/>
        </w:rPr>
        <w:t xml:space="preserve">ngineering course project in </w:t>
      </w:r>
      <w:r w:rsidR="06410F95" w:rsidRPr="62DD8491">
        <w:rPr>
          <w:rFonts w:ascii="Arial" w:eastAsia="Arial" w:hAnsi="Arial" w:cs="Arial"/>
        </w:rPr>
        <w:t>the c</w:t>
      </w:r>
      <w:r w:rsidRPr="62DD8491">
        <w:rPr>
          <w:rFonts w:ascii="Arial" w:eastAsia="Arial" w:hAnsi="Arial" w:cs="Arial"/>
        </w:rPr>
        <w:t xml:space="preserve">omputer </w:t>
      </w:r>
      <w:r w:rsidR="1D7D3A9D" w:rsidRPr="62DD8491">
        <w:rPr>
          <w:rFonts w:ascii="Arial" w:eastAsia="Arial" w:hAnsi="Arial" w:cs="Arial"/>
        </w:rPr>
        <w:t>s</w:t>
      </w:r>
      <w:r w:rsidRPr="62DD8491">
        <w:rPr>
          <w:rFonts w:ascii="Arial" w:eastAsia="Arial" w:hAnsi="Arial" w:cs="Arial"/>
        </w:rPr>
        <w:t xml:space="preserve">cience </w:t>
      </w:r>
      <w:r w:rsidR="5ADCA556" w:rsidRPr="62DD8491">
        <w:rPr>
          <w:rFonts w:ascii="Arial" w:eastAsia="Arial" w:hAnsi="Arial" w:cs="Arial"/>
        </w:rPr>
        <w:t>d</w:t>
      </w:r>
      <w:r w:rsidRPr="62DD8491">
        <w:rPr>
          <w:rFonts w:ascii="Arial" w:eastAsia="Arial" w:hAnsi="Arial" w:cs="Arial"/>
        </w:rPr>
        <w:t>epartment at UW-Green Bay.</w:t>
      </w:r>
    </w:p>
    <w:p w14:paraId="7F7E0D0D" w14:textId="657F13D8" w:rsidR="00DB049C" w:rsidRDefault="62CCE132" w:rsidP="62DD8491">
      <w:pPr>
        <w:spacing w:line="480" w:lineRule="auto"/>
        <w:ind w:firstLine="720"/>
        <w:rPr>
          <w:rFonts w:ascii="Arial" w:eastAsia="Arial" w:hAnsi="Arial" w:cs="Arial"/>
          <w:strike/>
        </w:rPr>
      </w:pPr>
      <w:r w:rsidRPr="62DD8491">
        <w:rPr>
          <w:rFonts w:ascii="Arial" w:eastAsia="Arial" w:hAnsi="Arial" w:cs="Arial"/>
        </w:rPr>
        <w:t xml:space="preserve">This proposal provides the scope and context of the project to be undertaken. It details the intended user group and the value that the system will have </w:t>
      </w:r>
      <w:r w:rsidR="597767E8" w:rsidRPr="62DD8491">
        <w:rPr>
          <w:rFonts w:ascii="Arial" w:eastAsia="Arial" w:hAnsi="Arial" w:cs="Arial"/>
        </w:rPr>
        <w:t>for</w:t>
      </w:r>
      <w:r w:rsidRPr="62DD8491">
        <w:rPr>
          <w:rFonts w:ascii="Arial" w:eastAsia="Arial" w:hAnsi="Arial" w:cs="Arial"/>
        </w:rPr>
        <w:t xml:space="preserve"> them. It also provides a schedule for the completion of the project, including a list of all the deliverables and presentations required.</w:t>
      </w:r>
    </w:p>
    <w:p w14:paraId="165FEFF0" w14:textId="527F19DD" w:rsidR="596E5A72" w:rsidRDefault="62CCE132" w:rsidP="596E5A72">
      <w:pPr>
        <w:spacing w:line="480" w:lineRule="auto"/>
        <w:ind w:firstLine="720"/>
        <w:rPr>
          <w:rFonts w:ascii="Arial" w:eastAsia="Arial" w:hAnsi="Arial" w:cs="Arial"/>
        </w:rPr>
      </w:pPr>
      <w:r w:rsidRPr="62DD8491">
        <w:rPr>
          <w:rFonts w:ascii="Arial" w:eastAsia="Arial" w:hAnsi="Arial" w:cs="Arial"/>
        </w:rPr>
        <w:t>The intended audience of this document is the course faculty so that they can determine whether the project should be approved as proposed, approved with modifications, or not approved.</w:t>
      </w:r>
    </w:p>
    <w:p w14:paraId="1B824014" w14:textId="3150D7B4" w:rsidR="62DD8491" w:rsidRDefault="62DD8491">
      <w:pPr>
        <w:rPr>
          <w:rFonts w:hint="eastAsia"/>
        </w:rPr>
      </w:pPr>
      <w:r>
        <w:br w:type="page"/>
      </w:r>
    </w:p>
    <w:p w14:paraId="046071BF" w14:textId="77777777" w:rsidR="00DB049C" w:rsidRDefault="00DB049C">
      <w:pPr>
        <w:pStyle w:val="Heading1"/>
        <w:pageBreakBefore/>
        <w:jc w:val="center"/>
        <w:rPr>
          <w:rFonts w:ascii="Arial" w:eastAsia="Arial" w:hAnsi="Arial" w:cs="Arial"/>
        </w:rPr>
      </w:pPr>
      <w:r w:rsidRPr="140F1D5A">
        <w:rPr>
          <w:rFonts w:ascii="Arial" w:eastAsia="Arial" w:hAnsi="Arial" w:cs="Arial"/>
        </w:rPr>
        <w:t>Table of Contents</w:t>
      </w:r>
    </w:p>
    <w:p w14:paraId="67ED0A1B" w14:textId="77777777" w:rsidR="002826AD" w:rsidRPr="002826AD" w:rsidRDefault="002826AD" w:rsidP="002826AD">
      <w:pPr>
        <w:rPr>
          <w:rFonts w:ascii="Arial" w:eastAsia="Arial" w:hAnsi="Arial" w:cs="Arial"/>
        </w:rPr>
      </w:pPr>
    </w:p>
    <w:p w14:paraId="56B4948D" w14:textId="53DB65A4" w:rsidR="003E73E9" w:rsidRPr="003E73E9" w:rsidRDefault="6FE16672" w:rsidP="007D1D25">
      <w:pPr>
        <w:numPr>
          <w:ilvl w:val="0"/>
          <w:numId w:val="6"/>
        </w:numPr>
        <w:spacing w:line="480" w:lineRule="auto"/>
        <w:rPr>
          <w:rFonts w:ascii="Arial" w:eastAsia="Arial" w:hAnsi="Arial" w:cs="Arial"/>
          <w:b/>
        </w:rPr>
      </w:pPr>
      <w:r w:rsidRPr="140F1D5A">
        <w:rPr>
          <w:rFonts w:ascii="Arial" w:eastAsia="Arial" w:hAnsi="Arial" w:cs="Arial"/>
          <w:b/>
          <w:bCs/>
          <w:lang w:eastAsia="ko-KR"/>
        </w:rPr>
        <w:t xml:space="preserve"> </w:t>
      </w:r>
      <w:r w:rsidR="003E73E9" w:rsidRPr="140F1D5A">
        <w:rPr>
          <w:rFonts w:ascii="Arial" w:eastAsia="Arial" w:hAnsi="Arial" w:cs="Arial" w:hint="eastAsia"/>
          <w:b/>
          <w:lang w:eastAsia="ko-KR"/>
        </w:rPr>
        <w:t>O</w:t>
      </w:r>
      <w:r w:rsidR="003E73E9" w:rsidRPr="140F1D5A">
        <w:rPr>
          <w:rFonts w:ascii="Arial" w:eastAsia="Arial" w:hAnsi="Arial" w:cs="Arial"/>
          <w:b/>
          <w:lang w:eastAsia="ko-KR"/>
        </w:rPr>
        <w:t>verview</w:t>
      </w:r>
    </w:p>
    <w:p w14:paraId="5CF3D5D4" w14:textId="36DAD125" w:rsidR="003E73E9" w:rsidRDefault="6F4EAA0E" w:rsidP="007D1D25">
      <w:pPr>
        <w:numPr>
          <w:ilvl w:val="1"/>
          <w:numId w:val="6"/>
        </w:numPr>
        <w:spacing w:line="480" w:lineRule="auto"/>
        <w:rPr>
          <w:rFonts w:ascii="Arial" w:eastAsia="Arial" w:hAnsi="Arial" w:cs="Arial"/>
        </w:rPr>
      </w:pPr>
      <w:r w:rsidRPr="140F1D5A">
        <w:rPr>
          <w:rFonts w:ascii="Arial" w:eastAsia="Arial" w:hAnsi="Arial" w:cs="Arial"/>
        </w:rPr>
        <w:t xml:space="preserve"> </w:t>
      </w:r>
      <w:r w:rsidR="002826AD" w:rsidRPr="140F1D5A">
        <w:rPr>
          <w:rFonts w:ascii="Arial" w:eastAsia="Arial" w:hAnsi="Arial" w:cs="Arial"/>
        </w:rPr>
        <w:t>Purpose, Scope and Objectives</w:t>
      </w:r>
    </w:p>
    <w:p w14:paraId="7B1BE85A" w14:textId="3B55A984" w:rsidR="00596615" w:rsidRDefault="7D5123F4" w:rsidP="007D1D25">
      <w:pPr>
        <w:numPr>
          <w:ilvl w:val="1"/>
          <w:numId w:val="6"/>
        </w:numPr>
        <w:spacing w:line="480" w:lineRule="auto"/>
        <w:rPr>
          <w:rFonts w:ascii="Arial" w:eastAsia="Arial" w:hAnsi="Arial" w:cs="Arial"/>
        </w:rPr>
      </w:pPr>
      <w:r w:rsidRPr="62DD8491">
        <w:rPr>
          <w:rFonts w:ascii="Arial" w:eastAsia="Arial" w:hAnsi="Arial" w:cs="Arial"/>
        </w:rPr>
        <w:t xml:space="preserve"> </w:t>
      </w:r>
      <w:r w:rsidR="51935F28" w:rsidRPr="62DD8491">
        <w:rPr>
          <w:rFonts w:ascii="Arial" w:eastAsia="Arial" w:hAnsi="Arial" w:cs="Arial"/>
        </w:rPr>
        <w:t>Project Description</w:t>
      </w:r>
    </w:p>
    <w:p w14:paraId="2201FA65" w14:textId="3F5E0E7A" w:rsidR="00AB2308" w:rsidRDefault="7D5123F4" w:rsidP="007D1D25">
      <w:pPr>
        <w:numPr>
          <w:ilvl w:val="1"/>
          <w:numId w:val="6"/>
        </w:numPr>
        <w:spacing w:line="480" w:lineRule="auto"/>
        <w:rPr>
          <w:rFonts w:ascii="Arial" w:eastAsia="Arial" w:hAnsi="Arial" w:cs="Arial"/>
        </w:rPr>
      </w:pPr>
      <w:r w:rsidRPr="62DD8491">
        <w:rPr>
          <w:rFonts w:ascii="Arial" w:eastAsia="Arial" w:hAnsi="Arial" w:cs="Arial"/>
        </w:rPr>
        <w:t xml:space="preserve"> </w:t>
      </w:r>
      <w:r w:rsidR="117F58BC" w:rsidRPr="62DD8491">
        <w:rPr>
          <w:rFonts w:ascii="Arial" w:eastAsia="Arial" w:hAnsi="Arial" w:cs="Arial"/>
        </w:rPr>
        <w:t>Team Profile</w:t>
      </w:r>
    </w:p>
    <w:p w14:paraId="3D015602" w14:textId="62C1FF1E" w:rsidR="00F81B1E" w:rsidRDefault="0EE69F78" w:rsidP="007D1D25">
      <w:pPr>
        <w:numPr>
          <w:ilvl w:val="1"/>
          <w:numId w:val="6"/>
        </w:numPr>
        <w:spacing w:line="480" w:lineRule="auto"/>
        <w:rPr>
          <w:rFonts w:ascii="Arial" w:eastAsia="Arial" w:hAnsi="Arial" w:cs="Arial"/>
        </w:rPr>
      </w:pPr>
      <w:r w:rsidRPr="140F1D5A">
        <w:rPr>
          <w:rFonts w:ascii="Arial" w:eastAsia="Arial" w:hAnsi="Arial" w:cs="Arial"/>
        </w:rPr>
        <w:t xml:space="preserve"> </w:t>
      </w:r>
      <w:r w:rsidR="00F81B1E" w:rsidRPr="140F1D5A">
        <w:rPr>
          <w:rFonts w:ascii="Arial" w:eastAsia="Arial" w:hAnsi="Arial" w:cs="Arial"/>
        </w:rPr>
        <w:t>Assumptions and Constraints</w:t>
      </w:r>
    </w:p>
    <w:p w14:paraId="5809BF51" w14:textId="1F5C4C7A" w:rsidR="00924567" w:rsidRDefault="0EE69F78" w:rsidP="007D1D25">
      <w:pPr>
        <w:numPr>
          <w:ilvl w:val="1"/>
          <w:numId w:val="6"/>
        </w:numPr>
        <w:spacing w:line="480" w:lineRule="auto"/>
        <w:rPr>
          <w:rFonts w:ascii="Arial" w:eastAsia="Arial" w:hAnsi="Arial" w:cs="Arial"/>
        </w:rPr>
      </w:pPr>
      <w:r w:rsidRPr="140F1D5A">
        <w:rPr>
          <w:rFonts w:ascii="Arial" w:eastAsia="Arial" w:hAnsi="Arial" w:cs="Arial"/>
        </w:rPr>
        <w:t xml:space="preserve"> </w:t>
      </w:r>
      <w:r w:rsidR="00924567" w:rsidRPr="140F1D5A">
        <w:rPr>
          <w:rFonts w:ascii="Arial" w:eastAsia="Arial" w:hAnsi="Arial" w:cs="Arial"/>
        </w:rPr>
        <w:t>Project Deliverables</w:t>
      </w:r>
    </w:p>
    <w:p w14:paraId="1DA84A98" w14:textId="469C4538" w:rsidR="007F7CC6" w:rsidRDefault="0EE69F78" w:rsidP="007D1D25">
      <w:pPr>
        <w:numPr>
          <w:ilvl w:val="1"/>
          <w:numId w:val="6"/>
        </w:numPr>
        <w:spacing w:line="480" w:lineRule="auto"/>
        <w:rPr>
          <w:rFonts w:ascii="Arial" w:eastAsia="Arial" w:hAnsi="Arial" w:cs="Arial"/>
        </w:rPr>
      </w:pPr>
      <w:r w:rsidRPr="140F1D5A">
        <w:rPr>
          <w:rFonts w:ascii="Arial" w:eastAsia="Arial" w:hAnsi="Arial" w:cs="Arial"/>
        </w:rPr>
        <w:t xml:space="preserve"> </w:t>
      </w:r>
      <w:r w:rsidR="007F7CC6" w:rsidRPr="140F1D5A">
        <w:rPr>
          <w:rFonts w:ascii="Arial" w:eastAsia="Arial" w:hAnsi="Arial" w:cs="Arial"/>
        </w:rPr>
        <w:t>Schedule and Budget Summary</w:t>
      </w:r>
    </w:p>
    <w:p w14:paraId="6BC83EA4" w14:textId="7F38F7E0" w:rsidR="007F52AF" w:rsidRDefault="1F8BBF1C" w:rsidP="007D1D25">
      <w:pPr>
        <w:numPr>
          <w:ilvl w:val="0"/>
          <w:numId w:val="6"/>
        </w:numPr>
        <w:spacing w:line="480" w:lineRule="auto"/>
        <w:rPr>
          <w:rFonts w:ascii="Arial" w:eastAsia="Arial" w:hAnsi="Arial" w:cs="Arial"/>
          <w:b/>
        </w:rPr>
      </w:pPr>
      <w:r w:rsidRPr="140F1D5A">
        <w:rPr>
          <w:rFonts w:ascii="Arial" w:eastAsia="Arial" w:hAnsi="Arial" w:cs="Arial"/>
          <w:b/>
          <w:bCs/>
        </w:rPr>
        <w:t xml:space="preserve"> </w:t>
      </w:r>
      <w:r w:rsidR="002F2109" w:rsidRPr="140F1D5A">
        <w:rPr>
          <w:rFonts w:ascii="Arial" w:eastAsia="Arial" w:hAnsi="Arial" w:cs="Arial" w:hint="eastAsia"/>
          <w:b/>
        </w:rPr>
        <w:t>References</w:t>
      </w:r>
    </w:p>
    <w:p w14:paraId="4E8FFF53" w14:textId="13892A64" w:rsidR="002F2109" w:rsidRDefault="1F8BBF1C" w:rsidP="007D1D25">
      <w:pPr>
        <w:numPr>
          <w:ilvl w:val="0"/>
          <w:numId w:val="6"/>
        </w:numPr>
        <w:spacing w:line="480" w:lineRule="auto"/>
        <w:rPr>
          <w:rFonts w:ascii="Arial" w:eastAsia="Arial" w:hAnsi="Arial" w:cs="Arial"/>
          <w:b/>
        </w:rPr>
      </w:pPr>
      <w:r w:rsidRPr="140F1D5A">
        <w:rPr>
          <w:rFonts w:ascii="Arial" w:eastAsia="Arial" w:hAnsi="Arial" w:cs="Arial"/>
          <w:b/>
          <w:bCs/>
        </w:rPr>
        <w:t xml:space="preserve"> </w:t>
      </w:r>
      <w:r w:rsidR="002F2109" w:rsidRPr="140F1D5A">
        <w:rPr>
          <w:rFonts w:ascii="Arial" w:eastAsia="Arial" w:hAnsi="Arial" w:cs="Arial" w:hint="eastAsia"/>
          <w:b/>
        </w:rPr>
        <w:t>Definitions</w:t>
      </w:r>
    </w:p>
    <w:p w14:paraId="1DC55F89" w14:textId="206DB7FE" w:rsidR="005B31B8" w:rsidRPr="00F6362B" w:rsidRDefault="51C2B19F" w:rsidP="62DD8491">
      <w:pPr>
        <w:numPr>
          <w:ilvl w:val="0"/>
          <w:numId w:val="6"/>
        </w:numPr>
        <w:spacing w:line="480" w:lineRule="auto"/>
        <w:rPr>
          <w:rFonts w:ascii="Arial" w:eastAsia="Arial" w:hAnsi="Arial" w:cs="Arial"/>
          <w:b/>
          <w:bCs/>
          <w:lang w:eastAsia="ko-KR"/>
        </w:rPr>
      </w:pPr>
      <w:r w:rsidRPr="62DD8491">
        <w:rPr>
          <w:rFonts w:ascii="Arial" w:eastAsia="Arial" w:hAnsi="Arial" w:cs="Arial"/>
          <w:b/>
          <w:bCs/>
        </w:rPr>
        <w:t xml:space="preserve"> </w:t>
      </w:r>
      <w:r w:rsidR="08B5027D" w:rsidRPr="62DD8491">
        <w:rPr>
          <w:rFonts w:ascii="Arial" w:eastAsia="Arial" w:hAnsi="Arial" w:cs="Arial"/>
          <w:b/>
          <w:bCs/>
        </w:rPr>
        <w:t>Project Organization</w:t>
      </w:r>
    </w:p>
    <w:p w14:paraId="2ED20CBE" w14:textId="0179943F" w:rsidR="62DD8491" w:rsidRDefault="62DD8491">
      <w:pPr>
        <w:rPr>
          <w:rFonts w:hint="eastAsia"/>
        </w:rPr>
      </w:pPr>
      <w:r>
        <w:br w:type="page"/>
      </w:r>
    </w:p>
    <w:p w14:paraId="03288F55" w14:textId="732023C7" w:rsidR="62DD8491" w:rsidRDefault="62DD8491" w:rsidP="62DD8491">
      <w:pPr>
        <w:spacing w:line="480" w:lineRule="auto"/>
        <w:ind w:left="72"/>
        <w:rPr>
          <w:rFonts w:ascii="Arial" w:eastAsia="Arial" w:hAnsi="Arial" w:cs="Arial"/>
          <w:b/>
          <w:bCs/>
        </w:rPr>
        <w:sectPr w:rsidR="62DD8491">
          <w:headerReference w:type="default" r:id="rId10"/>
          <w:footerReference w:type="default" r:id="rId11"/>
          <w:footerReference w:type="first" r:id="rId12"/>
          <w:pgSz w:w="12240" w:h="15840"/>
          <w:pgMar w:top="1440" w:right="1800" w:bottom="1440" w:left="1800" w:header="720" w:footer="720" w:gutter="0"/>
          <w:pgNumType w:fmt="lowerRoman"/>
          <w:cols w:space="720"/>
          <w:docGrid w:linePitch="360"/>
        </w:sectPr>
      </w:pPr>
    </w:p>
    <w:p w14:paraId="37EEC54A" w14:textId="5A349E80" w:rsidR="00DB049C" w:rsidRDefault="62CCE132" w:rsidP="140F1D5A">
      <w:pPr>
        <w:pStyle w:val="Heading1"/>
        <w:numPr>
          <w:ilvl w:val="0"/>
          <w:numId w:val="4"/>
        </w:numPr>
        <w:spacing w:line="480" w:lineRule="auto"/>
        <w:rPr>
          <w:rFonts w:ascii="Arial" w:eastAsia="Arial" w:hAnsi="Arial" w:cs="Arial"/>
        </w:rPr>
      </w:pPr>
      <w:r w:rsidRPr="62DD8491">
        <w:rPr>
          <w:rFonts w:ascii="Arial" w:eastAsia="Arial" w:hAnsi="Arial" w:cs="Arial"/>
        </w:rPr>
        <w:t>Overview</w:t>
      </w:r>
    </w:p>
    <w:p w14:paraId="5E137C67" w14:textId="457B6379" w:rsidR="00DB049C" w:rsidRDefault="62CCE132" w:rsidP="62DD8491">
      <w:pPr>
        <w:pStyle w:val="Heading2"/>
        <w:numPr>
          <w:ilvl w:val="1"/>
          <w:numId w:val="0"/>
        </w:numPr>
        <w:spacing w:line="480" w:lineRule="auto"/>
        <w:rPr>
          <w:rFonts w:ascii="Arial" w:eastAsia="Arial" w:hAnsi="Arial" w:cs="Arial"/>
        </w:rPr>
      </w:pPr>
      <w:r w:rsidRPr="62DD8491">
        <w:rPr>
          <w:rFonts w:ascii="Arial" w:eastAsia="Arial" w:hAnsi="Arial" w:cs="Arial"/>
        </w:rPr>
        <w:t>1.1 Purpose, Scope and Objectives</w:t>
      </w:r>
    </w:p>
    <w:p w14:paraId="5CEA4D66" w14:textId="2B4594A2" w:rsidR="007F06C2" w:rsidRPr="00886915" w:rsidRDefault="25FCAEDB" w:rsidP="007D1D25">
      <w:pPr>
        <w:pStyle w:val="ListParagraph"/>
        <w:numPr>
          <w:ilvl w:val="0"/>
          <w:numId w:val="8"/>
        </w:numPr>
        <w:spacing w:line="480" w:lineRule="auto"/>
        <w:rPr>
          <w:rFonts w:ascii="Arial" w:eastAsia="Arial" w:hAnsi="Arial" w:cs="Arial"/>
          <w:color w:val="000000"/>
        </w:rPr>
      </w:pPr>
      <w:r w:rsidRPr="140F1D5A">
        <w:rPr>
          <w:rFonts w:ascii="Arial" w:eastAsia="Arial" w:hAnsi="Arial" w:cs="Arial"/>
          <w:color w:val="000000" w:themeColor="text1"/>
        </w:rPr>
        <w:t xml:space="preserve">The purpose of our software is to provide entertainment </w:t>
      </w:r>
      <w:r w:rsidR="3DB87AA7" w:rsidRPr="140F1D5A">
        <w:rPr>
          <w:rFonts w:ascii="Arial" w:eastAsia="Arial" w:hAnsi="Arial" w:cs="Arial"/>
          <w:color w:val="000000" w:themeColor="text1"/>
        </w:rPr>
        <w:t>for</w:t>
      </w:r>
      <w:r w:rsidRPr="140F1D5A">
        <w:rPr>
          <w:rFonts w:ascii="Arial" w:eastAsia="Arial" w:hAnsi="Arial" w:cs="Arial"/>
          <w:color w:val="000000" w:themeColor="text1"/>
        </w:rPr>
        <w:t xml:space="preserve"> its users. T</w:t>
      </w:r>
      <w:r w:rsidR="4B1AA216" w:rsidRPr="140F1D5A">
        <w:rPr>
          <w:rFonts w:ascii="Arial" w:eastAsia="Arial" w:hAnsi="Arial" w:cs="Arial"/>
          <w:color w:val="000000" w:themeColor="text1"/>
        </w:rPr>
        <w:t>he t</w:t>
      </w:r>
      <w:r w:rsidRPr="140F1D5A">
        <w:rPr>
          <w:rFonts w:ascii="Arial" w:eastAsia="Arial" w:hAnsi="Arial" w:cs="Arial"/>
          <w:color w:val="000000" w:themeColor="text1"/>
        </w:rPr>
        <w:t>arget audience is individuals that enjoy deckbuilding, roguelike</w:t>
      </w:r>
      <w:r w:rsidR="688DC7BE" w:rsidRPr="140F1D5A">
        <w:rPr>
          <w:rFonts w:ascii="Arial" w:eastAsia="Arial" w:hAnsi="Arial" w:cs="Arial"/>
          <w:color w:val="000000" w:themeColor="text1"/>
        </w:rPr>
        <w:t>,</w:t>
      </w:r>
      <w:r w:rsidR="3300D1BF" w:rsidRPr="140F1D5A">
        <w:rPr>
          <w:rFonts w:ascii="Arial" w:eastAsia="Arial" w:hAnsi="Arial" w:cs="Arial"/>
          <w:color w:val="000000" w:themeColor="text1"/>
        </w:rPr>
        <w:t xml:space="preserve"> and</w:t>
      </w:r>
      <w:r w:rsidR="688DC7BE" w:rsidRPr="140F1D5A">
        <w:rPr>
          <w:rFonts w:ascii="Arial" w:eastAsia="Arial" w:hAnsi="Arial" w:cs="Arial"/>
          <w:color w:val="000000" w:themeColor="text1"/>
        </w:rPr>
        <w:t xml:space="preserve"> </w:t>
      </w:r>
      <w:r w:rsidRPr="140F1D5A">
        <w:rPr>
          <w:rFonts w:ascii="Arial" w:eastAsia="Arial" w:hAnsi="Arial" w:cs="Arial"/>
          <w:color w:val="000000" w:themeColor="text1"/>
        </w:rPr>
        <w:t>turn</w:t>
      </w:r>
      <w:r w:rsidR="28DB3773" w:rsidRPr="140F1D5A">
        <w:rPr>
          <w:rFonts w:ascii="Arial" w:eastAsia="Arial" w:hAnsi="Arial" w:cs="Arial"/>
          <w:color w:val="000000" w:themeColor="text1"/>
        </w:rPr>
        <w:t>-</w:t>
      </w:r>
      <w:r w:rsidRPr="140F1D5A">
        <w:rPr>
          <w:rFonts w:ascii="Arial" w:eastAsia="Arial" w:hAnsi="Arial" w:cs="Arial"/>
          <w:color w:val="000000" w:themeColor="text1"/>
        </w:rPr>
        <w:t xml:space="preserve">based </w:t>
      </w:r>
      <w:r w:rsidR="5F756538" w:rsidRPr="140F1D5A">
        <w:rPr>
          <w:rFonts w:ascii="Arial" w:eastAsia="Arial" w:hAnsi="Arial" w:cs="Arial"/>
          <w:color w:val="000000" w:themeColor="text1"/>
        </w:rPr>
        <w:t xml:space="preserve">strategy </w:t>
      </w:r>
      <w:r w:rsidRPr="140F1D5A">
        <w:rPr>
          <w:rFonts w:ascii="Arial" w:eastAsia="Arial" w:hAnsi="Arial" w:cs="Arial"/>
          <w:color w:val="000000" w:themeColor="text1"/>
        </w:rPr>
        <w:t>games.</w:t>
      </w:r>
    </w:p>
    <w:p w14:paraId="2CE6EC21" w14:textId="04A0FE74" w:rsidR="007F06C2" w:rsidRPr="00886915" w:rsidRDefault="25FCAEDB" w:rsidP="007D1D25">
      <w:pPr>
        <w:pStyle w:val="ListParagraph"/>
        <w:numPr>
          <w:ilvl w:val="0"/>
          <w:numId w:val="8"/>
        </w:numPr>
        <w:spacing w:line="480" w:lineRule="auto"/>
        <w:rPr>
          <w:rFonts w:ascii="Arial" w:eastAsia="Arial" w:hAnsi="Arial" w:cs="Arial"/>
          <w:color w:val="000000"/>
        </w:rPr>
      </w:pPr>
      <w:r w:rsidRPr="140F1D5A">
        <w:rPr>
          <w:rFonts w:ascii="Arial" w:eastAsia="Arial" w:hAnsi="Arial" w:cs="Arial"/>
          <w:color w:val="000000" w:themeColor="text1"/>
        </w:rPr>
        <w:t>Supporting programs will be unnecessary – all components will be self-contained</w:t>
      </w:r>
      <w:r w:rsidR="47E03A57" w:rsidRPr="140F1D5A">
        <w:rPr>
          <w:rFonts w:ascii="Arial" w:eastAsia="Arial" w:hAnsi="Arial" w:cs="Arial"/>
          <w:color w:val="000000" w:themeColor="text1"/>
        </w:rPr>
        <w:t>.</w:t>
      </w:r>
    </w:p>
    <w:p w14:paraId="03C8A2AE" w14:textId="17DF8971" w:rsidR="007F06C2" w:rsidRPr="00886915" w:rsidRDefault="64439788" w:rsidP="007D1D25">
      <w:pPr>
        <w:pStyle w:val="ListParagraph"/>
        <w:numPr>
          <w:ilvl w:val="0"/>
          <w:numId w:val="8"/>
        </w:numPr>
        <w:spacing w:line="480" w:lineRule="auto"/>
        <w:rPr>
          <w:rFonts w:ascii="Arial" w:eastAsia="Arial" w:hAnsi="Arial" w:cs="Arial"/>
          <w:color w:val="000000"/>
        </w:rPr>
      </w:pPr>
      <w:r w:rsidRPr="140F1D5A">
        <w:rPr>
          <w:rFonts w:ascii="Arial" w:eastAsia="Arial" w:hAnsi="Arial" w:cs="Arial"/>
          <w:color w:val="000000" w:themeColor="text1"/>
        </w:rPr>
        <w:t>The d</w:t>
      </w:r>
      <w:r w:rsidR="25FCAEDB" w:rsidRPr="140F1D5A">
        <w:rPr>
          <w:rFonts w:ascii="Arial" w:eastAsia="Arial" w:hAnsi="Arial" w:cs="Arial"/>
          <w:color w:val="000000" w:themeColor="text1"/>
        </w:rPr>
        <w:t xml:space="preserve">esign of </w:t>
      </w:r>
      <w:r w:rsidR="628120C2" w:rsidRPr="140F1D5A">
        <w:rPr>
          <w:rFonts w:ascii="Arial" w:eastAsia="Arial" w:hAnsi="Arial" w:cs="Arial"/>
          <w:color w:val="000000" w:themeColor="text1"/>
        </w:rPr>
        <w:t>the</w:t>
      </w:r>
      <w:r w:rsidR="25FCAEDB" w:rsidRPr="140F1D5A">
        <w:rPr>
          <w:rFonts w:ascii="Arial" w:eastAsia="Arial" w:hAnsi="Arial" w:cs="Arial"/>
          <w:color w:val="000000" w:themeColor="text1"/>
        </w:rPr>
        <w:t xml:space="preserve"> software will be based around the player’s resource-management system that make</w:t>
      </w:r>
      <w:r w:rsidR="6F0B8524" w:rsidRPr="140F1D5A">
        <w:rPr>
          <w:rFonts w:ascii="Arial" w:eastAsia="Arial" w:hAnsi="Arial" w:cs="Arial"/>
          <w:color w:val="000000" w:themeColor="text1"/>
        </w:rPr>
        <w:t>s</w:t>
      </w:r>
      <w:r w:rsidR="25FCAEDB" w:rsidRPr="140F1D5A">
        <w:rPr>
          <w:rFonts w:ascii="Arial" w:eastAsia="Arial" w:hAnsi="Arial" w:cs="Arial"/>
          <w:color w:val="000000" w:themeColor="text1"/>
        </w:rPr>
        <w:t xml:space="preserve"> up </w:t>
      </w:r>
      <w:r w:rsidR="20D7364A" w:rsidRPr="140F1D5A">
        <w:rPr>
          <w:rFonts w:ascii="Arial" w:eastAsia="Arial" w:hAnsi="Arial" w:cs="Arial"/>
          <w:color w:val="000000" w:themeColor="text1"/>
        </w:rPr>
        <w:t xml:space="preserve">the </w:t>
      </w:r>
      <w:r w:rsidR="25FCAEDB" w:rsidRPr="140F1D5A">
        <w:rPr>
          <w:rFonts w:ascii="Arial" w:eastAsia="Arial" w:hAnsi="Arial" w:cs="Arial"/>
          <w:color w:val="000000" w:themeColor="text1"/>
        </w:rPr>
        <w:t>mechanics of gameplay (e.g</w:t>
      </w:r>
      <w:r w:rsidR="20678299" w:rsidRPr="29FF5517">
        <w:rPr>
          <w:rFonts w:ascii="Arial" w:eastAsia="Arial" w:hAnsi="Arial" w:cs="Arial"/>
          <w:color w:val="000000" w:themeColor="text1"/>
        </w:rPr>
        <w:t>.,</w:t>
      </w:r>
      <w:r w:rsidR="25FCAEDB" w:rsidRPr="140F1D5A">
        <w:rPr>
          <w:rFonts w:ascii="Arial" w:eastAsia="Arial" w:hAnsi="Arial" w:cs="Arial"/>
          <w:color w:val="000000" w:themeColor="text1"/>
        </w:rPr>
        <w:t xml:space="preserve"> health, energy, c</w:t>
      </w:r>
      <w:r w:rsidR="144C4003" w:rsidRPr="140F1D5A">
        <w:rPr>
          <w:rFonts w:ascii="Arial" w:eastAsia="Arial" w:hAnsi="Arial" w:cs="Arial"/>
          <w:color w:val="000000" w:themeColor="text1"/>
        </w:rPr>
        <w:t>ards, coins</w:t>
      </w:r>
      <w:r w:rsidR="25FCAEDB" w:rsidRPr="140F1D5A">
        <w:rPr>
          <w:rFonts w:ascii="Arial" w:eastAsia="Arial" w:hAnsi="Arial" w:cs="Arial"/>
          <w:color w:val="000000" w:themeColor="text1"/>
        </w:rPr>
        <w:t>)</w:t>
      </w:r>
      <w:r w:rsidR="7583B2B6" w:rsidRPr="140F1D5A">
        <w:rPr>
          <w:rFonts w:ascii="Arial" w:eastAsia="Arial" w:hAnsi="Arial" w:cs="Arial"/>
          <w:color w:val="000000" w:themeColor="text1"/>
        </w:rPr>
        <w:t>.</w:t>
      </w:r>
    </w:p>
    <w:p w14:paraId="01302D46" w14:textId="38656BB6" w:rsidR="007F06C2" w:rsidRPr="00886915" w:rsidRDefault="563BA94A" w:rsidP="007D1D25">
      <w:pPr>
        <w:pStyle w:val="ListParagraph"/>
        <w:numPr>
          <w:ilvl w:val="0"/>
          <w:numId w:val="8"/>
        </w:numPr>
        <w:spacing w:line="480" w:lineRule="auto"/>
        <w:rPr>
          <w:rFonts w:ascii="Arial" w:eastAsia="Arial" w:hAnsi="Arial" w:cs="Arial"/>
          <w:color w:val="000000"/>
        </w:rPr>
      </w:pPr>
      <w:r w:rsidRPr="140F1D5A">
        <w:rPr>
          <w:rFonts w:ascii="Arial" w:eastAsia="Arial" w:hAnsi="Arial" w:cs="Arial"/>
          <w:color w:val="000000" w:themeColor="text1"/>
        </w:rPr>
        <w:t>Gameplay goals:</w:t>
      </w:r>
      <w:r w:rsidR="45D412C2" w:rsidRPr="140F1D5A">
        <w:rPr>
          <w:rFonts w:ascii="Arial" w:eastAsia="Arial" w:hAnsi="Arial" w:cs="Arial"/>
          <w:color w:val="000000" w:themeColor="text1"/>
        </w:rPr>
        <w:t xml:space="preserve"> </w:t>
      </w:r>
    </w:p>
    <w:p w14:paraId="79F6D814" w14:textId="68A5E173" w:rsidR="007F06C2" w:rsidRPr="00886915" w:rsidRDefault="563BA94A" w:rsidP="007D1D25">
      <w:pPr>
        <w:pStyle w:val="ListParagraph"/>
        <w:numPr>
          <w:ilvl w:val="1"/>
          <w:numId w:val="8"/>
        </w:numPr>
        <w:spacing w:line="480" w:lineRule="auto"/>
        <w:rPr>
          <w:rFonts w:ascii="Arial" w:eastAsia="Arial" w:hAnsi="Arial" w:cs="Arial"/>
          <w:color w:val="000000"/>
        </w:rPr>
      </w:pPr>
      <w:r w:rsidRPr="140F1D5A">
        <w:rPr>
          <w:rFonts w:ascii="Arial" w:eastAsia="Arial" w:hAnsi="Arial" w:cs="Arial"/>
          <w:color w:val="000000" w:themeColor="text1"/>
        </w:rPr>
        <w:t>Fun, fluid, fast gameplay</w:t>
      </w:r>
      <w:r w:rsidR="54E31290" w:rsidRPr="140F1D5A">
        <w:rPr>
          <w:rFonts w:ascii="Arial" w:eastAsia="Arial" w:hAnsi="Arial" w:cs="Arial"/>
          <w:color w:val="000000" w:themeColor="text1"/>
        </w:rPr>
        <w:t>.</w:t>
      </w:r>
    </w:p>
    <w:p w14:paraId="48CA4099" w14:textId="1F2FC1DF" w:rsidR="007F06C2" w:rsidRPr="00886915" w:rsidRDefault="563BA94A" w:rsidP="007D1D25">
      <w:pPr>
        <w:pStyle w:val="ListParagraph"/>
        <w:numPr>
          <w:ilvl w:val="1"/>
          <w:numId w:val="8"/>
        </w:numPr>
        <w:spacing w:line="480" w:lineRule="auto"/>
        <w:rPr>
          <w:rFonts w:ascii="Arial" w:eastAsia="Arial" w:hAnsi="Arial" w:cs="Arial"/>
          <w:color w:val="000000"/>
        </w:rPr>
      </w:pPr>
      <w:r w:rsidRPr="07147F9A">
        <w:rPr>
          <w:rFonts w:ascii="Arial" w:eastAsia="Arial" w:hAnsi="Arial" w:cs="Arial"/>
          <w:color w:val="000000" w:themeColor="text1"/>
        </w:rPr>
        <w:t xml:space="preserve">Low learning curve, but </w:t>
      </w:r>
      <w:bookmarkStart w:id="0" w:name="_Int_TbuUHUZ8"/>
      <w:r w:rsidRPr="07147F9A">
        <w:rPr>
          <w:rFonts w:ascii="Arial" w:eastAsia="Arial" w:hAnsi="Arial" w:cs="Arial"/>
          <w:color w:val="000000" w:themeColor="text1"/>
        </w:rPr>
        <w:t>challenging</w:t>
      </w:r>
      <w:bookmarkEnd w:id="0"/>
      <w:r w:rsidR="15C302EE" w:rsidRPr="07147F9A">
        <w:rPr>
          <w:rFonts w:ascii="Arial" w:eastAsia="Arial" w:hAnsi="Arial" w:cs="Arial"/>
          <w:color w:val="000000" w:themeColor="text1"/>
        </w:rPr>
        <w:t xml:space="preserve"> nonetheless.</w:t>
      </w:r>
    </w:p>
    <w:p w14:paraId="301E3D69" w14:textId="1AA70A13" w:rsidR="007F06C2" w:rsidRDefault="0AA95887" w:rsidP="62DD8491">
      <w:pPr>
        <w:pStyle w:val="ListParagraph"/>
        <w:numPr>
          <w:ilvl w:val="1"/>
          <w:numId w:val="8"/>
        </w:numPr>
        <w:spacing w:line="480" w:lineRule="auto"/>
        <w:rPr>
          <w:rFonts w:ascii="Arial" w:eastAsia="Arial" w:hAnsi="Arial" w:cs="Arial"/>
          <w:color w:val="000000" w:themeColor="text1"/>
        </w:rPr>
      </w:pPr>
      <w:r w:rsidRPr="62DD8491">
        <w:rPr>
          <w:rFonts w:ascii="Arial" w:eastAsia="Arial" w:hAnsi="Arial" w:cs="Arial"/>
          <w:color w:val="000000" w:themeColor="text1"/>
        </w:rPr>
        <w:t>Intriguing and unique character/card design.</w:t>
      </w:r>
    </w:p>
    <w:p w14:paraId="358A8691" w14:textId="017869DE" w:rsidR="62DD8491" w:rsidRDefault="62DD8491">
      <w:pPr>
        <w:rPr>
          <w:rFonts w:hint="eastAsia"/>
        </w:rPr>
      </w:pPr>
      <w:r>
        <w:br w:type="page"/>
      </w:r>
    </w:p>
    <w:p w14:paraId="6A6A9DE3" w14:textId="02DCC140" w:rsidR="00DB049C" w:rsidRDefault="62CCE132" w:rsidP="62DD8491">
      <w:pPr>
        <w:pStyle w:val="Heading2"/>
        <w:numPr>
          <w:ilvl w:val="1"/>
          <w:numId w:val="0"/>
        </w:numPr>
        <w:spacing w:line="480" w:lineRule="auto"/>
        <w:rPr>
          <w:rFonts w:ascii="Arial" w:eastAsia="Arial" w:hAnsi="Arial" w:cs="Arial"/>
        </w:rPr>
      </w:pPr>
      <w:r w:rsidRPr="62DD8491">
        <w:rPr>
          <w:rFonts w:ascii="Arial" w:eastAsia="Arial" w:hAnsi="Arial" w:cs="Arial"/>
        </w:rPr>
        <w:t xml:space="preserve">1.2 Project </w:t>
      </w:r>
      <w:r w:rsidR="335D6F47" w:rsidRPr="62DD8491">
        <w:rPr>
          <w:rFonts w:ascii="Arial" w:eastAsia="Arial" w:hAnsi="Arial" w:cs="Arial"/>
        </w:rPr>
        <w:t>D</w:t>
      </w:r>
      <w:r w:rsidRPr="62DD8491">
        <w:rPr>
          <w:rFonts w:ascii="Arial" w:eastAsia="Arial" w:hAnsi="Arial" w:cs="Arial"/>
        </w:rPr>
        <w:t>escription</w:t>
      </w:r>
    </w:p>
    <w:p w14:paraId="6E37EAF6" w14:textId="7FF3065C" w:rsidR="18C1B7CA" w:rsidRPr="00886915" w:rsidRDefault="56C1324B" w:rsidP="007D1D25">
      <w:pPr>
        <w:pStyle w:val="ListParagraph"/>
        <w:numPr>
          <w:ilvl w:val="0"/>
          <w:numId w:val="7"/>
        </w:numPr>
        <w:spacing w:line="480" w:lineRule="auto"/>
        <w:rPr>
          <w:rFonts w:ascii="Arial" w:eastAsia="Arial" w:hAnsi="Arial" w:cs="Arial"/>
        </w:rPr>
      </w:pPr>
      <w:r w:rsidRPr="62DD8491">
        <w:rPr>
          <w:rFonts w:ascii="Arial" w:eastAsia="Arial" w:hAnsi="Arial" w:cs="Arial"/>
        </w:rPr>
        <w:t>The u</w:t>
      </w:r>
      <w:r w:rsidR="697C856B" w:rsidRPr="62DD8491">
        <w:rPr>
          <w:rFonts w:ascii="Arial" w:eastAsia="Arial" w:hAnsi="Arial" w:cs="Arial"/>
        </w:rPr>
        <w:t>ser controls a player via HUD to manage resources (e.g</w:t>
      </w:r>
      <w:r w:rsidR="4508B268" w:rsidRPr="62DD8491">
        <w:rPr>
          <w:rFonts w:ascii="Arial" w:eastAsia="Arial" w:hAnsi="Arial" w:cs="Arial"/>
        </w:rPr>
        <w:t>.,</w:t>
      </w:r>
      <w:r w:rsidR="697C856B" w:rsidRPr="62DD8491">
        <w:rPr>
          <w:rFonts w:ascii="Arial" w:eastAsia="Arial" w:hAnsi="Arial" w:cs="Arial"/>
        </w:rPr>
        <w:t xml:space="preserve"> </w:t>
      </w:r>
      <w:r w:rsidR="5C7F9D5B" w:rsidRPr="62DD8491">
        <w:rPr>
          <w:rFonts w:ascii="Arial" w:eastAsia="Arial" w:hAnsi="Arial" w:cs="Arial"/>
        </w:rPr>
        <w:t>manage cards</w:t>
      </w:r>
      <w:r w:rsidR="7B0EB6B0" w:rsidRPr="62DD8491">
        <w:rPr>
          <w:rFonts w:ascii="Arial" w:eastAsia="Arial" w:hAnsi="Arial" w:cs="Arial"/>
        </w:rPr>
        <w:t>,</w:t>
      </w:r>
      <w:r w:rsidR="5C7F9D5B" w:rsidRPr="62DD8491">
        <w:rPr>
          <w:rFonts w:ascii="Arial" w:eastAsia="Arial" w:hAnsi="Arial" w:cs="Arial"/>
        </w:rPr>
        <w:t xml:space="preserve"> purchase from shop</w:t>
      </w:r>
      <w:r w:rsidR="697C856B" w:rsidRPr="62DD8491">
        <w:rPr>
          <w:rFonts w:ascii="Arial" w:eastAsia="Arial" w:hAnsi="Arial" w:cs="Arial"/>
        </w:rPr>
        <w:t>) and mak</w:t>
      </w:r>
      <w:r w:rsidR="1A681585" w:rsidRPr="62DD8491">
        <w:rPr>
          <w:rFonts w:ascii="Arial" w:eastAsia="Arial" w:hAnsi="Arial" w:cs="Arial"/>
        </w:rPr>
        <w:t>e decisions (e.g.</w:t>
      </w:r>
      <w:r w:rsidR="051D667A" w:rsidRPr="62DD8491">
        <w:rPr>
          <w:rFonts w:ascii="Arial" w:eastAsia="Arial" w:hAnsi="Arial" w:cs="Arial"/>
        </w:rPr>
        <w:t>,</w:t>
      </w:r>
      <w:r w:rsidR="1A681585" w:rsidRPr="62DD8491">
        <w:rPr>
          <w:rFonts w:ascii="Arial" w:eastAsia="Arial" w:hAnsi="Arial" w:cs="Arial"/>
        </w:rPr>
        <w:t xml:space="preserve"> battle </w:t>
      </w:r>
      <w:r w:rsidR="7170B1F7" w:rsidRPr="62DD8491">
        <w:rPr>
          <w:rFonts w:ascii="Arial" w:eastAsia="Arial" w:hAnsi="Arial" w:cs="Arial"/>
        </w:rPr>
        <w:t>an</w:t>
      </w:r>
      <w:r w:rsidR="1A681585" w:rsidRPr="62DD8491">
        <w:rPr>
          <w:rFonts w:ascii="Arial" w:eastAsia="Arial" w:hAnsi="Arial" w:cs="Arial"/>
        </w:rPr>
        <w:t xml:space="preserve"> enemy)</w:t>
      </w:r>
    </w:p>
    <w:p w14:paraId="2F681D18" w14:textId="0CB3398F" w:rsidR="596E5A72" w:rsidRDefault="1E82E37E" w:rsidP="007D1D25">
      <w:pPr>
        <w:pStyle w:val="ListParagraph"/>
        <w:numPr>
          <w:ilvl w:val="1"/>
          <w:numId w:val="7"/>
        </w:numPr>
        <w:spacing w:line="480" w:lineRule="auto"/>
        <w:rPr>
          <w:rFonts w:hint="eastAsia"/>
        </w:rPr>
      </w:pPr>
      <w:r w:rsidRPr="62DD8491">
        <w:rPr>
          <w:rFonts w:ascii="Arial" w:eastAsia="Arial" w:hAnsi="Arial" w:cs="Arial"/>
        </w:rPr>
        <w:t>This will be programmed by our group</w:t>
      </w:r>
    </w:p>
    <w:p w14:paraId="110F46B4" w14:textId="2F3BC3D0" w:rsidR="596E5A72" w:rsidRDefault="1E82E37E" w:rsidP="007D1D25">
      <w:pPr>
        <w:pStyle w:val="ListParagraph"/>
        <w:numPr>
          <w:ilvl w:val="0"/>
          <w:numId w:val="7"/>
        </w:numPr>
        <w:spacing w:line="480" w:lineRule="auto"/>
        <w:rPr>
          <w:rFonts w:hint="eastAsia"/>
        </w:rPr>
      </w:pPr>
      <w:r w:rsidRPr="62DD8491">
        <w:rPr>
          <w:rFonts w:ascii="Arial" w:eastAsia="Arial" w:hAnsi="Arial" w:cs="Arial"/>
        </w:rPr>
        <w:t>The user goes to battle against various enemies using the deck they’ve built with their gathered cards</w:t>
      </w:r>
    </w:p>
    <w:p w14:paraId="3420E379" w14:textId="1AA7CDBE" w:rsidR="596E5A72" w:rsidRDefault="1E82E37E" w:rsidP="007D1D25">
      <w:pPr>
        <w:pStyle w:val="ListParagraph"/>
        <w:numPr>
          <w:ilvl w:val="1"/>
          <w:numId w:val="7"/>
        </w:numPr>
        <w:spacing w:line="480" w:lineRule="auto"/>
        <w:rPr>
          <w:rFonts w:hint="eastAsia"/>
        </w:rPr>
      </w:pPr>
      <w:r w:rsidRPr="62DD8491">
        <w:rPr>
          <w:rFonts w:ascii="Arial" w:eastAsia="Arial" w:hAnsi="Arial" w:cs="Arial"/>
        </w:rPr>
        <w:t>Each card has different properties (e.g., attack/deal damage, boost attributes, protect the player, etc.)</w:t>
      </w:r>
    </w:p>
    <w:p w14:paraId="12685C49" w14:textId="280F7D2D" w:rsidR="1E82E37E" w:rsidRDefault="1E82E37E" w:rsidP="62DD8491">
      <w:pPr>
        <w:pStyle w:val="ListParagraph"/>
        <w:numPr>
          <w:ilvl w:val="1"/>
          <w:numId w:val="7"/>
        </w:numPr>
        <w:spacing w:line="480" w:lineRule="auto"/>
        <w:rPr>
          <w:rFonts w:hint="eastAsia"/>
        </w:rPr>
      </w:pPr>
      <w:r w:rsidRPr="62DD8491">
        <w:rPr>
          <w:rFonts w:ascii="Arial" w:eastAsia="Arial" w:hAnsi="Arial" w:cs="Arial"/>
        </w:rPr>
        <w:t>This will be programmed by our group</w:t>
      </w:r>
      <w:commentRangeStart w:id="1"/>
      <w:commentRangeStart w:id="2"/>
      <w:commentRangeStart w:id="3"/>
    </w:p>
    <w:p w14:paraId="2C31E5FA" w14:textId="5615BC17" w:rsidR="00C96E82" w:rsidRDefault="57F92227" w:rsidP="007D1D25">
      <w:pPr>
        <w:pStyle w:val="ListParagraph"/>
        <w:numPr>
          <w:ilvl w:val="0"/>
          <w:numId w:val="17"/>
        </w:numPr>
        <w:spacing w:line="480" w:lineRule="auto"/>
        <w:rPr>
          <w:rFonts w:ascii="Arial" w:eastAsia="Arial" w:hAnsi="Arial" w:cs="Arial"/>
          <w:lang w:eastAsia="ko-KR"/>
        </w:rPr>
      </w:pPr>
      <w:r w:rsidRPr="62DD8491">
        <w:rPr>
          <w:rFonts w:ascii="Arial" w:eastAsia="Arial" w:hAnsi="Arial" w:cs="Arial"/>
          <w:lang w:eastAsia="ko-KR"/>
        </w:rPr>
        <w:t>Processing</w:t>
      </w:r>
    </w:p>
    <w:p w14:paraId="05B0C615" w14:textId="56E47CF1" w:rsidR="00E660EE" w:rsidRPr="00E660EE" w:rsidRDefault="537459D2" w:rsidP="1BCE5579">
      <w:pPr>
        <w:pStyle w:val="ListParagraph"/>
        <w:numPr>
          <w:ilvl w:val="1"/>
          <w:numId w:val="17"/>
        </w:numPr>
        <w:spacing w:line="480" w:lineRule="auto"/>
        <w:rPr>
          <w:rFonts w:ascii="Arial" w:eastAsia="Arial" w:hAnsi="Arial" w:cs="Arial"/>
          <w:lang w:eastAsia="ko-KR"/>
        </w:rPr>
      </w:pPr>
      <w:r w:rsidRPr="62DD8491">
        <w:rPr>
          <w:rFonts w:ascii="Arial" w:eastAsiaTheme="minorEastAsia" w:hAnsi="Arial" w:cs="Arial"/>
          <w:lang w:eastAsia="ko-KR"/>
        </w:rPr>
        <w:t>Input:</w:t>
      </w:r>
      <w:r w:rsidR="3B8A39D3" w:rsidRPr="62DD8491">
        <w:rPr>
          <w:rFonts w:ascii="Arial" w:eastAsiaTheme="minorEastAsia" w:hAnsi="Arial" w:cs="Arial"/>
          <w:lang w:eastAsia="ko-KR"/>
        </w:rPr>
        <w:t xml:space="preserve"> player can click and drag</w:t>
      </w:r>
      <w:r w:rsidR="54068E78" w:rsidRPr="62DD8491">
        <w:rPr>
          <w:rFonts w:ascii="Arial" w:eastAsiaTheme="minorEastAsia" w:hAnsi="Arial" w:cs="Arial"/>
          <w:lang w:eastAsia="ko-KR"/>
        </w:rPr>
        <w:t xml:space="preserve"> &amp; drop </w:t>
      </w:r>
      <w:r w:rsidR="72FDDE02" w:rsidRPr="62DD8491">
        <w:rPr>
          <w:rFonts w:ascii="Arial" w:eastAsiaTheme="minorEastAsia" w:hAnsi="Arial" w:cs="Arial"/>
          <w:lang w:eastAsia="ko-KR"/>
        </w:rPr>
        <w:t xml:space="preserve">interaction </w:t>
      </w:r>
      <w:r w:rsidR="6A53ED6D" w:rsidRPr="62DD8491">
        <w:rPr>
          <w:rFonts w:ascii="Arial" w:eastAsiaTheme="minorEastAsia" w:hAnsi="Arial" w:cs="Arial"/>
          <w:lang w:eastAsia="ko-KR"/>
        </w:rPr>
        <w:t>object</w:t>
      </w:r>
      <w:r w:rsidR="73862DD8" w:rsidRPr="62DD8491">
        <w:rPr>
          <w:rFonts w:ascii="Arial" w:eastAsiaTheme="minorEastAsia" w:hAnsi="Arial" w:cs="Arial"/>
          <w:lang w:eastAsia="ko-KR"/>
        </w:rPr>
        <w:t xml:space="preserve"> in GUI</w:t>
      </w:r>
    </w:p>
    <w:p w14:paraId="4912A6CD" w14:textId="47C1AA59" w:rsidR="00B95982" w:rsidRPr="00740830" w:rsidRDefault="325773E7" w:rsidP="1BCE5579">
      <w:pPr>
        <w:pStyle w:val="ListParagraph"/>
        <w:numPr>
          <w:ilvl w:val="1"/>
          <w:numId w:val="17"/>
        </w:numPr>
        <w:spacing w:line="480" w:lineRule="auto"/>
        <w:rPr>
          <w:rFonts w:ascii="Arial" w:eastAsia="Arial" w:hAnsi="Arial" w:cs="Arial"/>
          <w:lang w:eastAsia="ko-KR"/>
        </w:rPr>
      </w:pPr>
      <w:r w:rsidRPr="62DD8491">
        <w:rPr>
          <w:rFonts w:ascii="Arial" w:eastAsiaTheme="minorEastAsia" w:hAnsi="Arial" w:cs="Arial"/>
          <w:lang w:eastAsia="ko-KR"/>
        </w:rPr>
        <w:t>Process:</w:t>
      </w:r>
      <w:r w:rsidR="2C24DE99" w:rsidRPr="62DD8491">
        <w:rPr>
          <w:rFonts w:ascii="Arial" w:eastAsiaTheme="minorEastAsia" w:hAnsi="Arial" w:cs="Arial"/>
          <w:lang w:eastAsia="ko-KR"/>
        </w:rPr>
        <w:t xml:space="preserve"> the game’s system will catch clicks and “drag and drop” </w:t>
      </w:r>
      <w:r w:rsidR="6E7AF881" w:rsidRPr="62DD8491">
        <w:rPr>
          <w:rFonts w:ascii="Arial" w:eastAsiaTheme="minorEastAsia" w:hAnsi="Arial" w:cs="Arial"/>
          <w:lang w:eastAsia="ko-KR"/>
        </w:rPr>
        <w:t xml:space="preserve">positions </w:t>
      </w:r>
      <w:r w:rsidR="67527341" w:rsidRPr="62DD8491">
        <w:rPr>
          <w:rFonts w:ascii="Arial" w:eastAsiaTheme="minorEastAsia" w:hAnsi="Arial" w:cs="Arial"/>
          <w:lang w:eastAsia="ko-KR"/>
        </w:rPr>
        <w:t>in GUI</w:t>
      </w:r>
    </w:p>
    <w:p w14:paraId="33F47967" w14:textId="06E382CB" w:rsidR="00740830" w:rsidRPr="00544607" w:rsidRDefault="325773E7" w:rsidP="00B95982">
      <w:pPr>
        <w:pStyle w:val="ListParagraph"/>
        <w:numPr>
          <w:ilvl w:val="1"/>
          <w:numId w:val="17"/>
        </w:numPr>
        <w:spacing w:line="480" w:lineRule="auto"/>
        <w:rPr>
          <w:rFonts w:ascii="Arial" w:eastAsia="Arial" w:hAnsi="Arial" w:cs="Arial"/>
          <w:lang w:eastAsia="ko-KR"/>
        </w:rPr>
      </w:pPr>
      <w:r w:rsidRPr="62DD8491">
        <w:rPr>
          <w:rFonts w:ascii="Arial" w:eastAsiaTheme="minorEastAsia" w:hAnsi="Arial" w:cs="Arial"/>
          <w:lang w:eastAsia="ko-KR"/>
        </w:rPr>
        <w:t>Output:</w:t>
      </w:r>
      <w:r w:rsidR="106863A9" w:rsidRPr="62DD8491">
        <w:rPr>
          <w:rFonts w:ascii="Arial" w:eastAsiaTheme="minorEastAsia" w:hAnsi="Arial" w:cs="Arial"/>
          <w:lang w:eastAsia="ko-KR"/>
        </w:rPr>
        <w:t xml:space="preserve"> the program’s GUI will show the result of the player’s input</w:t>
      </w:r>
    </w:p>
    <w:p w14:paraId="4D010A80" w14:textId="77777777" w:rsidR="00B95982" w:rsidRDefault="57F92227" w:rsidP="007D1D25">
      <w:pPr>
        <w:pStyle w:val="ListParagraph"/>
        <w:numPr>
          <w:ilvl w:val="0"/>
          <w:numId w:val="17"/>
        </w:numPr>
        <w:spacing w:line="480" w:lineRule="auto"/>
        <w:rPr>
          <w:rFonts w:ascii="Arial" w:eastAsia="Arial" w:hAnsi="Arial" w:cs="Arial"/>
          <w:lang w:eastAsia="ko-KR"/>
        </w:rPr>
      </w:pPr>
      <w:r w:rsidRPr="62DD8491">
        <w:rPr>
          <w:rFonts w:ascii="Arial" w:eastAsia="Arial" w:hAnsi="Arial" w:cs="Arial"/>
          <w:lang w:eastAsia="ko-KR"/>
        </w:rPr>
        <w:t>Analysis</w:t>
      </w:r>
    </w:p>
    <w:commentRangeEnd w:id="1"/>
    <w:p w14:paraId="00330E65" w14:textId="0B3BB584" w:rsidR="1BCE5579" w:rsidRDefault="1BCE5579" w:rsidP="62DD8491">
      <w:pPr>
        <w:pStyle w:val="ListParagraph"/>
        <w:numPr>
          <w:ilvl w:val="1"/>
          <w:numId w:val="17"/>
        </w:numPr>
        <w:spacing w:line="480" w:lineRule="auto"/>
        <w:rPr>
          <w:rFonts w:ascii="Arial" w:eastAsia="Arial" w:hAnsi="Arial" w:cs="Arial"/>
          <w:lang w:eastAsia="ko-KR"/>
        </w:rPr>
      </w:pPr>
      <w:r>
        <w:rPr>
          <w:rStyle w:val="CommentReference"/>
        </w:rPr>
        <w:commentReference w:id="1"/>
      </w:r>
      <w:commentRangeEnd w:id="2"/>
      <w:r>
        <w:rPr>
          <w:rStyle w:val="CommentReference"/>
        </w:rPr>
        <w:commentReference w:id="2"/>
      </w:r>
      <w:commentRangeEnd w:id="3"/>
      <w:r>
        <w:rPr>
          <w:rStyle w:val="CommentReference"/>
        </w:rPr>
        <w:commentReference w:id="3"/>
      </w:r>
      <w:r w:rsidR="0F72A079" w:rsidRPr="62DD8491">
        <w:rPr>
          <w:rFonts w:ascii="Arial" w:eastAsia="Arial" w:hAnsi="Arial" w:cs="Arial"/>
          <w:lang w:eastAsia="ko-KR"/>
        </w:rPr>
        <w:t xml:space="preserve">We can </w:t>
      </w:r>
      <w:r w:rsidR="3419271B" w:rsidRPr="62DD8491">
        <w:rPr>
          <w:rFonts w:ascii="Arial" w:eastAsia="Arial" w:hAnsi="Arial" w:cs="Arial"/>
          <w:lang w:eastAsia="ko-KR"/>
        </w:rPr>
        <w:t xml:space="preserve">analyze </w:t>
      </w:r>
      <w:r w:rsidR="08DE3BD9" w:rsidRPr="62DD8491">
        <w:rPr>
          <w:rFonts w:ascii="Arial" w:eastAsia="Arial" w:hAnsi="Arial" w:cs="Arial"/>
          <w:lang w:eastAsia="ko-KR"/>
        </w:rPr>
        <w:t xml:space="preserve">players in two parts: </w:t>
      </w:r>
    </w:p>
    <w:p w14:paraId="59F0A8E4" w14:textId="38DA726C" w:rsidR="1BCE5579" w:rsidRDefault="08DE3BD9" w:rsidP="62DD8491">
      <w:pPr>
        <w:pStyle w:val="ListParagraph"/>
        <w:numPr>
          <w:ilvl w:val="2"/>
          <w:numId w:val="17"/>
        </w:numPr>
        <w:spacing w:line="480" w:lineRule="auto"/>
        <w:rPr>
          <w:rFonts w:hint="eastAsia"/>
          <w:lang w:eastAsia="ko-KR"/>
        </w:rPr>
      </w:pPr>
      <w:r w:rsidRPr="62DD8491">
        <w:rPr>
          <w:rFonts w:ascii="Arial" w:eastAsia="Arial" w:hAnsi="Arial" w:cs="Arial"/>
          <w:lang w:eastAsia="ko-KR"/>
        </w:rPr>
        <w:t>One is a lucky player</w:t>
      </w:r>
    </w:p>
    <w:p w14:paraId="09392BC9" w14:textId="1A27451A" w:rsidR="1BCE5579" w:rsidRDefault="08DE3BD9" w:rsidP="62DD8491">
      <w:pPr>
        <w:pStyle w:val="ListParagraph"/>
        <w:numPr>
          <w:ilvl w:val="2"/>
          <w:numId w:val="17"/>
        </w:numPr>
        <w:spacing w:line="480" w:lineRule="auto"/>
        <w:rPr>
          <w:rFonts w:hint="eastAsia"/>
          <w:lang w:eastAsia="ko-KR"/>
        </w:rPr>
      </w:pPr>
      <w:r w:rsidRPr="62DD8491">
        <w:rPr>
          <w:rFonts w:ascii="Arial" w:eastAsia="Arial" w:hAnsi="Arial" w:cs="Arial"/>
          <w:lang w:eastAsia="ko-KR"/>
        </w:rPr>
        <w:t>The other is a skilled player</w:t>
      </w:r>
    </w:p>
    <w:p w14:paraId="4298BB05" w14:textId="66E254CA" w:rsidR="62DD8491" w:rsidRDefault="62DD8491">
      <w:pPr>
        <w:rPr>
          <w:rFonts w:hint="eastAsia"/>
        </w:rPr>
      </w:pPr>
      <w:r>
        <w:br w:type="page"/>
      </w:r>
    </w:p>
    <w:p w14:paraId="42B8F30B" w14:textId="43AA4827" w:rsidR="00DB049C" w:rsidRDefault="62CCE132" w:rsidP="62DD8491">
      <w:pPr>
        <w:pStyle w:val="Heading2"/>
        <w:numPr>
          <w:ilvl w:val="1"/>
          <w:numId w:val="0"/>
        </w:numPr>
        <w:spacing w:line="480" w:lineRule="auto"/>
        <w:rPr>
          <w:rFonts w:ascii="Arial" w:eastAsia="Arial" w:hAnsi="Arial" w:cs="Arial"/>
        </w:rPr>
      </w:pPr>
      <w:r w:rsidRPr="62DD8491">
        <w:rPr>
          <w:rFonts w:ascii="Arial" w:eastAsia="Arial" w:hAnsi="Arial" w:cs="Arial"/>
        </w:rPr>
        <w:t>1.4 Team Profile</w:t>
      </w:r>
    </w:p>
    <w:p w14:paraId="0D83A93A" w14:textId="317179C3" w:rsidR="1D8C4385" w:rsidRDefault="1FE2CA78" w:rsidP="007D1D25">
      <w:pPr>
        <w:pStyle w:val="ListParagraph"/>
        <w:numPr>
          <w:ilvl w:val="0"/>
          <w:numId w:val="12"/>
        </w:numPr>
        <w:spacing w:line="480" w:lineRule="auto"/>
        <w:rPr>
          <w:rFonts w:ascii="Arial" w:eastAsia="Arial" w:hAnsi="Arial" w:cs="Arial"/>
          <w:lang w:eastAsia="ko-KR"/>
        </w:rPr>
      </w:pPr>
      <w:r w:rsidRPr="62DD8491">
        <w:rPr>
          <w:rFonts w:ascii="Arial" w:eastAsia="Arial" w:hAnsi="Arial" w:cs="Arial"/>
          <w:lang w:eastAsia="ko-KR"/>
        </w:rPr>
        <w:t>Cody Rogers (team leader)</w:t>
      </w:r>
    </w:p>
    <w:p w14:paraId="475244BD" w14:textId="7D6E14AE" w:rsidR="64C5A4C2" w:rsidRDefault="66416B03" w:rsidP="007D1D25">
      <w:pPr>
        <w:pStyle w:val="ListParagraph"/>
        <w:numPr>
          <w:ilvl w:val="1"/>
          <w:numId w:val="12"/>
        </w:numPr>
        <w:spacing w:line="480" w:lineRule="auto"/>
        <w:rPr>
          <w:rFonts w:ascii="Arial" w:eastAsia="Arial" w:hAnsi="Arial" w:cs="Arial"/>
          <w:lang w:eastAsia="ko-KR"/>
        </w:rPr>
      </w:pPr>
      <w:r w:rsidRPr="62DD8491">
        <w:rPr>
          <w:rFonts w:ascii="Arial" w:eastAsia="Arial" w:hAnsi="Arial" w:cs="Arial"/>
          <w:lang w:eastAsia="ko-KR"/>
        </w:rPr>
        <w:t>Programming</w:t>
      </w:r>
    </w:p>
    <w:p w14:paraId="14F66773" w14:textId="324FD553" w:rsidR="64C5A4C2" w:rsidRDefault="66416B03" w:rsidP="007D1D25">
      <w:pPr>
        <w:pStyle w:val="ListParagraph"/>
        <w:numPr>
          <w:ilvl w:val="1"/>
          <w:numId w:val="12"/>
        </w:numPr>
        <w:spacing w:line="480" w:lineRule="auto"/>
        <w:rPr>
          <w:rFonts w:ascii="Arial" w:eastAsia="Arial" w:hAnsi="Arial" w:cs="Arial"/>
          <w:lang w:eastAsia="ko-KR"/>
        </w:rPr>
      </w:pPr>
      <w:r w:rsidRPr="62DD8491">
        <w:rPr>
          <w:rFonts w:ascii="Arial" w:eastAsia="Arial" w:hAnsi="Arial" w:cs="Arial"/>
          <w:lang w:eastAsia="ko-KR"/>
        </w:rPr>
        <w:t>Testing/revision</w:t>
      </w:r>
    </w:p>
    <w:p w14:paraId="61041699" w14:textId="7EB6A0B3" w:rsidR="00530774" w:rsidRPr="00F6362B" w:rsidRDefault="1E0E9B93" w:rsidP="007D1D25">
      <w:pPr>
        <w:pStyle w:val="ListParagraph"/>
        <w:numPr>
          <w:ilvl w:val="0"/>
          <w:numId w:val="12"/>
        </w:numPr>
        <w:spacing w:line="480" w:lineRule="auto"/>
        <w:rPr>
          <w:rFonts w:ascii="Arial" w:eastAsia="Arial" w:hAnsi="Arial" w:cs="Arial"/>
          <w:lang w:eastAsia="ko-KR"/>
        </w:rPr>
      </w:pPr>
      <w:r w:rsidRPr="62DD8491">
        <w:rPr>
          <w:rFonts w:ascii="Arial" w:eastAsia="Arial" w:hAnsi="Arial" w:cs="Arial"/>
          <w:lang w:eastAsia="ko-KR"/>
        </w:rPr>
        <w:t>Nyah Hughes</w:t>
      </w:r>
    </w:p>
    <w:p w14:paraId="19DDFE09" w14:textId="060B01C3" w:rsidR="61890CD9" w:rsidRDefault="217A85B5" w:rsidP="007D1D25">
      <w:pPr>
        <w:pStyle w:val="ListParagraph"/>
        <w:numPr>
          <w:ilvl w:val="1"/>
          <w:numId w:val="12"/>
        </w:numPr>
        <w:spacing w:line="480" w:lineRule="auto"/>
        <w:rPr>
          <w:rFonts w:ascii="Arial" w:eastAsia="Arial" w:hAnsi="Arial" w:cs="Arial"/>
          <w:lang w:eastAsia="ko-KR"/>
        </w:rPr>
      </w:pPr>
      <w:r w:rsidRPr="62DD8491">
        <w:rPr>
          <w:rFonts w:ascii="Arial" w:eastAsia="Arial" w:hAnsi="Arial" w:cs="Arial"/>
          <w:lang w:eastAsia="ko-KR"/>
        </w:rPr>
        <w:t>Programming</w:t>
      </w:r>
    </w:p>
    <w:p w14:paraId="7ECEC212" w14:textId="5D4EC074" w:rsidR="00530774" w:rsidRPr="00F6362B" w:rsidRDefault="217A85B5" w:rsidP="007D1D25">
      <w:pPr>
        <w:pStyle w:val="ListParagraph"/>
        <w:numPr>
          <w:ilvl w:val="1"/>
          <w:numId w:val="12"/>
        </w:numPr>
        <w:spacing w:line="480" w:lineRule="auto"/>
        <w:rPr>
          <w:rFonts w:ascii="Arial" w:eastAsia="Arial" w:hAnsi="Arial" w:cs="Arial"/>
          <w:lang w:eastAsia="ko-KR"/>
        </w:rPr>
      </w:pPr>
      <w:r w:rsidRPr="62DD8491">
        <w:rPr>
          <w:rFonts w:ascii="Arial" w:eastAsia="Arial" w:hAnsi="Arial" w:cs="Arial"/>
          <w:lang w:eastAsia="ko-KR"/>
        </w:rPr>
        <w:t>Documentation</w:t>
      </w:r>
    </w:p>
    <w:p w14:paraId="12E66845" w14:textId="22462A6D" w:rsidR="61890CD9" w:rsidRDefault="217A85B5" w:rsidP="007D1D25">
      <w:pPr>
        <w:pStyle w:val="ListParagraph"/>
        <w:numPr>
          <w:ilvl w:val="1"/>
          <w:numId w:val="12"/>
        </w:numPr>
        <w:spacing w:line="480" w:lineRule="auto"/>
        <w:rPr>
          <w:rFonts w:ascii="Arial" w:eastAsia="Arial" w:hAnsi="Arial" w:cs="Arial"/>
          <w:lang w:eastAsia="ko-KR"/>
        </w:rPr>
      </w:pPr>
      <w:r w:rsidRPr="62DD8491">
        <w:rPr>
          <w:rFonts w:ascii="Arial" w:eastAsia="Arial" w:hAnsi="Arial" w:cs="Arial"/>
          <w:lang w:eastAsia="ko-KR"/>
        </w:rPr>
        <w:t>Organization</w:t>
      </w:r>
    </w:p>
    <w:p w14:paraId="29601074" w14:textId="67F9730E" w:rsidR="00530774" w:rsidRPr="00F6362B" w:rsidRDefault="1E0E9B93" w:rsidP="007D1D25">
      <w:pPr>
        <w:pStyle w:val="ListParagraph"/>
        <w:numPr>
          <w:ilvl w:val="0"/>
          <w:numId w:val="12"/>
        </w:numPr>
        <w:spacing w:line="480" w:lineRule="auto"/>
        <w:rPr>
          <w:rFonts w:ascii="Arial" w:eastAsia="Arial" w:hAnsi="Arial" w:cs="Arial"/>
          <w:lang w:eastAsia="ko-KR"/>
        </w:rPr>
      </w:pPr>
      <w:r w:rsidRPr="62DD8491">
        <w:rPr>
          <w:rFonts w:ascii="Arial" w:eastAsia="Arial" w:hAnsi="Arial" w:cs="Arial"/>
          <w:lang w:eastAsia="ko-KR"/>
        </w:rPr>
        <w:t>KyuSeung Sim</w:t>
      </w:r>
    </w:p>
    <w:p w14:paraId="1377EF16" w14:textId="49E26B78" w:rsidR="00530774" w:rsidRPr="00F6362B" w:rsidRDefault="00530774" w:rsidP="007D1D25">
      <w:pPr>
        <w:pStyle w:val="ListParagraph"/>
        <w:numPr>
          <w:ilvl w:val="1"/>
          <w:numId w:val="9"/>
        </w:numPr>
        <w:spacing w:line="480" w:lineRule="auto"/>
        <w:rPr>
          <w:rFonts w:ascii="Arial" w:eastAsia="Arial" w:hAnsi="Arial" w:cs="Arial"/>
          <w:lang w:eastAsia="ko-KR"/>
        </w:rPr>
      </w:pPr>
      <w:r w:rsidRPr="140F1D5A">
        <w:rPr>
          <w:rFonts w:ascii="Arial" w:eastAsia="Arial" w:hAnsi="Arial" w:cs="Arial" w:hint="eastAsia"/>
          <w:lang w:eastAsia="ko-KR"/>
        </w:rPr>
        <w:t>P</w:t>
      </w:r>
      <w:r w:rsidRPr="140F1D5A">
        <w:rPr>
          <w:rFonts w:ascii="Arial" w:eastAsia="Arial" w:hAnsi="Arial" w:cs="Arial"/>
          <w:lang w:eastAsia="ko-KR"/>
        </w:rPr>
        <w:t>rogramming</w:t>
      </w:r>
    </w:p>
    <w:p w14:paraId="0E41A8AC" w14:textId="41E52E96" w:rsidR="00530774" w:rsidRPr="00F6362B" w:rsidRDefault="00530774" w:rsidP="007D1D25">
      <w:pPr>
        <w:pStyle w:val="ListParagraph"/>
        <w:numPr>
          <w:ilvl w:val="1"/>
          <w:numId w:val="9"/>
        </w:numPr>
        <w:spacing w:line="480" w:lineRule="auto"/>
        <w:rPr>
          <w:rFonts w:ascii="Arial" w:eastAsia="Arial" w:hAnsi="Arial" w:cs="Arial"/>
          <w:lang w:eastAsia="ko-KR"/>
        </w:rPr>
      </w:pPr>
      <w:r w:rsidRPr="140F1D5A">
        <w:rPr>
          <w:rFonts w:ascii="Arial" w:eastAsia="Arial" w:hAnsi="Arial" w:cs="Arial" w:hint="eastAsia"/>
          <w:lang w:eastAsia="ko-KR"/>
        </w:rPr>
        <w:t>D</w:t>
      </w:r>
      <w:r w:rsidRPr="140F1D5A">
        <w:rPr>
          <w:rFonts w:ascii="Arial" w:eastAsia="Arial" w:hAnsi="Arial" w:cs="Arial"/>
          <w:lang w:eastAsia="ko-KR"/>
        </w:rPr>
        <w:t>esign</w:t>
      </w:r>
    </w:p>
    <w:p w14:paraId="1038F7FA" w14:textId="24E8F5B9" w:rsidR="00530774" w:rsidRPr="00F6362B" w:rsidRDefault="00530774" w:rsidP="007D1D25">
      <w:pPr>
        <w:pStyle w:val="ListParagraph"/>
        <w:numPr>
          <w:ilvl w:val="1"/>
          <w:numId w:val="9"/>
        </w:numPr>
        <w:spacing w:line="480" w:lineRule="auto"/>
        <w:rPr>
          <w:rFonts w:ascii="Arial" w:eastAsia="Arial" w:hAnsi="Arial" w:cs="Arial"/>
          <w:lang w:eastAsia="ko-KR"/>
        </w:rPr>
      </w:pPr>
      <w:r w:rsidRPr="140F1D5A">
        <w:rPr>
          <w:rFonts w:ascii="Arial" w:eastAsia="Arial" w:hAnsi="Arial" w:cs="Arial" w:hint="eastAsia"/>
          <w:lang w:eastAsia="ko-KR"/>
        </w:rPr>
        <w:t>D</w:t>
      </w:r>
      <w:r w:rsidRPr="140F1D5A">
        <w:rPr>
          <w:rFonts w:ascii="Arial" w:eastAsia="Arial" w:hAnsi="Arial" w:cs="Arial"/>
          <w:lang w:eastAsia="ko-KR"/>
        </w:rPr>
        <w:t>ocumentation</w:t>
      </w:r>
    </w:p>
    <w:p w14:paraId="64D3E6F8" w14:textId="3B6F8496" w:rsidR="00530774" w:rsidRPr="00F6362B" w:rsidRDefault="1E0E9B93" w:rsidP="007D1D25">
      <w:pPr>
        <w:pStyle w:val="ListParagraph"/>
        <w:numPr>
          <w:ilvl w:val="0"/>
          <w:numId w:val="12"/>
        </w:numPr>
        <w:spacing w:line="480" w:lineRule="auto"/>
        <w:rPr>
          <w:rFonts w:ascii="Arial" w:eastAsia="Arial" w:hAnsi="Arial" w:cs="Arial"/>
          <w:lang w:eastAsia="ko-KR"/>
        </w:rPr>
      </w:pPr>
      <w:r w:rsidRPr="62DD8491">
        <w:rPr>
          <w:rFonts w:ascii="Arial" w:eastAsia="Arial" w:hAnsi="Arial" w:cs="Arial"/>
          <w:lang w:eastAsia="ko-KR"/>
        </w:rPr>
        <w:t xml:space="preserve">Eden </w:t>
      </w:r>
      <w:r w:rsidR="2917822E" w:rsidRPr="62DD8491">
        <w:rPr>
          <w:rFonts w:ascii="Arial" w:eastAsia="Arial" w:hAnsi="Arial" w:cs="Arial"/>
          <w:lang w:eastAsia="ko-KR"/>
        </w:rPr>
        <w:t>Florianne Merigold</w:t>
      </w:r>
    </w:p>
    <w:p w14:paraId="1412EFC0" w14:textId="586E15DD" w:rsidR="1E886FFA" w:rsidRDefault="1E886FFA" w:rsidP="007D1D25">
      <w:pPr>
        <w:pStyle w:val="ListParagraph"/>
        <w:numPr>
          <w:ilvl w:val="1"/>
          <w:numId w:val="9"/>
        </w:numPr>
        <w:spacing w:line="480" w:lineRule="auto"/>
        <w:rPr>
          <w:rFonts w:ascii="Arial" w:eastAsia="Arial" w:hAnsi="Arial" w:cs="Arial"/>
        </w:rPr>
      </w:pPr>
      <w:r w:rsidRPr="567453D3">
        <w:rPr>
          <w:rFonts w:ascii="Arial" w:eastAsia="Arial" w:hAnsi="Arial" w:cs="Arial"/>
        </w:rPr>
        <w:t>Programming</w:t>
      </w:r>
    </w:p>
    <w:p w14:paraId="461F7CE3" w14:textId="7B0A3FD6" w:rsidR="4B05D29A" w:rsidRDefault="1E886FFA" w:rsidP="007D1D25">
      <w:pPr>
        <w:pStyle w:val="ListParagraph"/>
        <w:numPr>
          <w:ilvl w:val="1"/>
          <w:numId w:val="9"/>
        </w:numPr>
        <w:spacing w:line="480" w:lineRule="auto"/>
        <w:rPr>
          <w:rFonts w:ascii="Arial" w:eastAsia="Arial" w:hAnsi="Arial" w:cs="Arial"/>
        </w:rPr>
      </w:pPr>
      <w:r w:rsidRPr="406A95E9">
        <w:rPr>
          <w:rFonts w:ascii="Arial" w:eastAsia="Arial" w:hAnsi="Arial" w:cs="Arial"/>
        </w:rPr>
        <w:t>Writing</w:t>
      </w:r>
    </w:p>
    <w:p w14:paraId="4BA380F2" w14:textId="31C9D93E" w:rsidR="596E5A72" w:rsidRDefault="596E5A72" w:rsidP="007D1D25">
      <w:pPr>
        <w:pStyle w:val="ListParagraph"/>
        <w:numPr>
          <w:ilvl w:val="1"/>
          <w:numId w:val="9"/>
        </w:numPr>
        <w:spacing w:line="480" w:lineRule="auto"/>
        <w:rPr>
          <w:rFonts w:hint="eastAsia"/>
        </w:rPr>
      </w:pPr>
      <w:r w:rsidRPr="596E5A72">
        <w:rPr>
          <w:rFonts w:ascii="Arial" w:eastAsia="Arial" w:hAnsi="Arial" w:cs="Arial"/>
        </w:rPr>
        <w:t>Artistic direction</w:t>
      </w:r>
    </w:p>
    <w:p w14:paraId="2DF4AE0A" w14:textId="675128E2" w:rsidR="1E82E37E" w:rsidRDefault="1E82E37E" w:rsidP="62DD8491">
      <w:pPr>
        <w:pStyle w:val="ListParagraph"/>
        <w:numPr>
          <w:ilvl w:val="1"/>
          <w:numId w:val="9"/>
        </w:numPr>
        <w:spacing w:line="480" w:lineRule="auto"/>
        <w:rPr>
          <w:rFonts w:hint="eastAsia"/>
        </w:rPr>
      </w:pPr>
      <w:r w:rsidRPr="62DD8491">
        <w:rPr>
          <w:rFonts w:ascii="Arial" w:eastAsia="Arial" w:hAnsi="Arial" w:cs="Arial"/>
        </w:rPr>
        <w:t>Organization</w:t>
      </w:r>
    </w:p>
    <w:p w14:paraId="14A0A7B0" w14:textId="19F62162" w:rsidR="62DD8491" w:rsidRDefault="62DD8491">
      <w:pPr>
        <w:rPr>
          <w:rFonts w:hint="eastAsia"/>
        </w:rPr>
      </w:pPr>
      <w:r>
        <w:br w:type="page"/>
      </w:r>
    </w:p>
    <w:p w14:paraId="5C606B47" w14:textId="5660DB5B" w:rsidR="00DB049C" w:rsidRDefault="62CCE132" w:rsidP="62DD8491">
      <w:pPr>
        <w:pStyle w:val="Heading2"/>
        <w:numPr>
          <w:ilvl w:val="1"/>
          <w:numId w:val="0"/>
        </w:numPr>
        <w:spacing w:line="480" w:lineRule="auto"/>
        <w:rPr>
          <w:rFonts w:ascii="Arial" w:eastAsia="Arial" w:hAnsi="Arial" w:cs="Arial"/>
        </w:rPr>
      </w:pPr>
      <w:r w:rsidRPr="62DD8491">
        <w:rPr>
          <w:rFonts w:ascii="Arial" w:eastAsia="Arial" w:hAnsi="Arial" w:cs="Arial"/>
        </w:rPr>
        <w:t>1.4 Assumptions and Constraints</w:t>
      </w:r>
    </w:p>
    <w:p w14:paraId="2F4D07D0" w14:textId="0BAF40D3" w:rsidR="166F0EF2" w:rsidRDefault="3613A4E4" w:rsidP="007D1D25">
      <w:pPr>
        <w:pStyle w:val="ListParagraph"/>
        <w:numPr>
          <w:ilvl w:val="0"/>
          <w:numId w:val="11"/>
        </w:numPr>
        <w:spacing w:line="480" w:lineRule="auto"/>
        <w:rPr>
          <w:rFonts w:ascii="Arial" w:eastAsia="Arial" w:hAnsi="Arial" w:cs="Arial"/>
        </w:rPr>
      </w:pPr>
      <w:r w:rsidRPr="62DD8491">
        <w:rPr>
          <w:rFonts w:ascii="Arial" w:eastAsia="Arial" w:hAnsi="Arial" w:cs="Arial"/>
        </w:rPr>
        <w:t>No expenses</w:t>
      </w:r>
    </w:p>
    <w:p w14:paraId="3CF11D6C" w14:textId="3F8E6BDE" w:rsidR="0B219B86" w:rsidRDefault="2BFF6663" w:rsidP="0B219B86">
      <w:pPr>
        <w:pStyle w:val="ListParagraph"/>
        <w:numPr>
          <w:ilvl w:val="0"/>
          <w:numId w:val="11"/>
        </w:numPr>
        <w:spacing w:line="480" w:lineRule="auto"/>
        <w:rPr>
          <w:rFonts w:ascii="Arial" w:eastAsia="Arial" w:hAnsi="Arial" w:cs="Arial"/>
        </w:rPr>
      </w:pPr>
      <w:r w:rsidRPr="62DD8491">
        <w:rPr>
          <w:rFonts w:ascii="Arial" w:eastAsia="Arial" w:hAnsi="Arial" w:cs="Arial"/>
        </w:rPr>
        <w:t>Schedule and budget are listed in section 1.6</w:t>
      </w:r>
    </w:p>
    <w:p w14:paraId="0699FCF1" w14:textId="06280A81" w:rsidR="166F0EF2" w:rsidRDefault="3613A4E4" w:rsidP="007D1D25">
      <w:pPr>
        <w:pStyle w:val="ListParagraph"/>
        <w:numPr>
          <w:ilvl w:val="0"/>
          <w:numId w:val="11"/>
        </w:numPr>
        <w:spacing w:line="480" w:lineRule="auto"/>
        <w:rPr>
          <w:rFonts w:ascii="Arial" w:eastAsia="Arial" w:hAnsi="Arial" w:cs="Arial"/>
        </w:rPr>
      </w:pPr>
      <w:r w:rsidRPr="62DD8491">
        <w:rPr>
          <w:rFonts w:ascii="Arial" w:eastAsia="Arial" w:hAnsi="Arial" w:cs="Arial"/>
        </w:rPr>
        <w:t>Java; JavaFX/SceneBuilder (GUI)</w:t>
      </w:r>
    </w:p>
    <w:p w14:paraId="67A8AA19" w14:textId="50478518" w:rsidR="70899407" w:rsidRDefault="20D6AC82" w:rsidP="007D1D25">
      <w:pPr>
        <w:pStyle w:val="ListParagraph"/>
        <w:numPr>
          <w:ilvl w:val="0"/>
          <w:numId w:val="11"/>
        </w:numPr>
        <w:spacing w:line="480" w:lineRule="auto"/>
        <w:rPr>
          <w:rFonts w:ascii="Arial" w:eastAsia="Arial" w:hAnsi="Arial" w:cs="Arial"/>
        </w:rPr>
      </w:pPr>
      <w:r w:rsidRPr="62DD8491">
        <w:rPr>
          <w:rFonts w:ascii="Arial" w:eastAsia="Arial" w:hAnsi="Arial" w:cs="Arial"/>
        </w:rPr>
        <w:t>Software will be used on PC devices</w:t>
      </w:r>
    </w:p>
    <w:p w14:paraId="7DEB221F" w14:textId="549C9210" w:rsidR="00DB049C" w:rsidRDefault="62CCE132" w:rsidP="62DD8491">
      <w:pPr>
        <w:pStyle w:val="Heading2"/>
        <w:numPr>
          <w:ilvl w:val="1"/>
          <w:numId w:val="0"/>
        </w:numPr>
        <w:spacing w:line="480" w:lineRule="auto"/>
        <w:rPr>
          <w:rFonts w:ascii="Arial" w:eastAsia="Arial" w:hAnsi="Arial" w:cs="Arial"/>
        </w:rPr>
      </w:pPr>
      <w:r w:rsidRPr="62DD8491">
        <w:rPr>
          <w:rFonts w:ascii="Arial" w:eastAsia="Arial" w:hAnsi="Arial" w:cs="Arial"/>
        </w:rPr>
        <w:t xml:space="preserve">1.5 Project Deliverables </w:t>
      </w:r>
    </w:p>
    <w:p w14:paraId="5F5EF0C6" w14:textId="35F23CCC" w:rsidR="00DB049C" w:rsidRDefault="137C70A7" w:rsidP="007D1D25">
      <w:pPr>
        <w:pStyle w:val="ListParagraph"/>
        <w:numPr>
          <w:ilvl w:val="0"/>
          <w:numId w:val="10"/>
        </w:numPr>
        <w:spacing w:line="480" w:lineRule="auto"/>
        <w:rPr>
          <w:rFonts w:ascii="Arial" w:eastAsia="Arial" w:hAnsi="Arial" w:cs="Arial"/>
        </w:rPr>
      </w:pPr>
      <w:r w:rsidRPr="62DD8491">
        <w:rPr>
          <w:rFonts w:ascii="Arial" w:eastAsia="Arial" w:hAnsi="Arial" w:cs="Arial"/>
        </w:rPr>
        <w:t xml:space="preserve">Software </w:t>
      </w:r>
      <w:r w:rsidR="6FD3E37C" w:rsidRPr="62DD8491">
        <w:rPr>
          <w:rFonts w:ascii="Arial" w:eastAsia="Arial" w:hAnsi="Arial" w:cs="Arial"/>
        </w:rPr>
        <w:t>p</w:t>
      </w:r>
      <w:r w:rsidRPr="62DD8491">
        <w:rPr>
          <w:rFonts w:ascii="Arial" w:eastAsia="Arial" w:hAnsi="Arial" w:cs="Arial"/>
        </w:rPr>
        <w:t xml:space="preserve">roject </w:t>
      </w:r>
      <w:r w:rsidR="3CB2BF47" w:rsidRPr="62DD8491">
        <w:rPr>
          <w:rFonts w:ascii="Arial" w:eastAsia="Arial" w:hAnsi="Arial" w:cs="Arial"/>
        </w:rPr>
        <w:t>p</w:t>
      </w:r>
      <w:r w:rsidRPr="62DD8491">
        <w:rPr>
          <w:rFonts w:ascii="Arial" w:eastAsia="Arial" w:hAnsi="Arial" w:cs="Arial"/>
        </w:rPr>
        <w:t>roposal</w:t>
      </w:r>
    </w:p>
    <w:p w14:paraId="08F4596E" w14:textId="0558B414" w:rsidR="16DB3436" w:rsidRDefault="3541DB9D" w:rsidP="007D1D25">
      <w:pPr>
        <w:pStyle w:val="ListParagraph"/>
        <w:numPr>
          <w:ilvl w:val="0"/>
          <w:numId w:val="10"/>
        </w:numPr>
        <w:spacing w:line="480" w:lineRule="auto"/>
        <w:rPr>
          <w:rFonts w:ascii="Arial" w:eastAsia="Arial" w:hAnsi="Arial" w:cs="Arial"/>
        </w:rPr>
      </w:pPr>
      <w:r w:rsidRPr="62DD8491">
        <w:rPr>
          <w:rFonts w:ascii="Arial" w:eastAsia="Arial" w:hAnsi="Arial" w:cs="Arial"/>
        </w:rPr>
        <w:t>Design diagrams</w:t>
      </w:r>
    </w:p>
    <w:p w14:paraId="235DAD06" w14:textId="1D940071" w:rsidR="30221E86" w:rsidRDefault="46F2430C" w:rsidP="30221E86">
      <w:pPr>
        <w:pStyle w:val="ListParagraph"/>
        <w:numPr>
          <w:ilvl w:val="0"/>
          <w:numId w:val="10"/>
        </w:numPr>
        <w:spacing w:line="480" w:lineRule="auto"/>
        <w:rPr>
          <w:rFonts w:hint="eastAsia"/>
        </w:rPr>
      </w:pPr>
      <w:r w:rsidRPr="62DD8491">
        <w:rPr>
          <w:rFonts w:ascii="Arial" w:eastAsia="Arial" w:hAnsi="Arial" w:cs="Arial"/>
        </w:rPr>
        <w:t xml:space="preserve">Finished program </w:t>
      </w:r>
    </w:p>
    <w:p w14:paraId="0342A1B0" w14:textId="4EE20443" w:rsidR="6A69306C" w:rsidRDefault="3385BC04" w:rsidP="6A69306C">
      <w:pPr>
        <w:pStyle w:val="ListParagraph"/>
        <w:numPr>
          <w:ilvl w:val="0"/>
          <w:numId w:val="10"/>
        </w:numPr>
        <w:spacing w:line="480" w:lineRule="auto"/>
        <w:rPr>
          <w:rFonts w:hint="eastAsia"/>
        </w:rPr>
      </w:pPr>
      <w:r w:rsidRPr="62DD8491">
        <w:rPr>
          <w:rFonts w:ascii="Arial" w:eastAsia="Arial" w:hAnsi="Arial" w:cs="Arial"/>
        </w:rPr>
        <w:t xml:space="preserve">Program </w:t>
      </w:r>
      <w:r w:rsidR="7446B784" w:rsidRPr="62DD8491">
        <w:rPr>
          <w:rFonts w:ascii="Arial" w:eastAsia="Arial" w:hAnsi="Arial" w:cs="Arial"/>
        </w:rPr>
        <w:t>documentation</w:t>
      </w:r>
    </w:p>
    <w:p w14:paraId="2D4EF849" w14:textId="208161C9" w:rsidR="1D69EFCF" w:rsidRDefault="1D69EFCF" w:rsidP="62DD8491">
      <w:pPr>
        <w:pStyle w:val="ListParagraph"/>
        <w:numPr>
          <w:ilvl w:val="0"/>
          <w:numId w:val="10"/>
        </w:numPr>
        <w:spacing w:line="480" w:lineRule="auto"/>
        <w:rPr>
          <w:rFonts w:hint="eastAsia"/>
        </w:rPr>
      </w:pPr>
      <w:r w:rsidRPr="62DD8491">
        <w:rPr>
          <w:rFonts w:ascii="Arial" w:eastAsia="Arial" w:hAnsi="Arial" w:cs="Arial"/>
        </w:rPr>
        <w:t>Proposal and project presentations</w:t>
      </w:r>
    </w:p>
    <w:p w14:paraId="7DD426A7" w14:textId="192B13BC" w:rsidR="62DD8491" w:rsidRDefault="62DD8491">
      <w:pPr>
        <w:rPr>
          <w:rFonts w:hint="eastAsia"/>
        </w:rPr>
      </w:pPr>
      <w:r>
        <w:br w:type="page"/>
      </w:r>
    </w:p>
    <w:p w14:paraId="0025AD5C" w14:textId="30645949" w:rsidR="00DB049C" w:rsidRDefault="62CCE132" w:rsidP="62DD8491">
      <w:pPr>
        <w:pStyle w:val="Heading2"/>
        <w:numPr>
          <w:ilvl w:val="1"/>
          <w:numId w:val="0"/>
        </w:numPr>
        <w:spacing w:line="480" w:lineRule="auto"/>
        <w:rPr>
          <w:rFonts w:ascii="Arial" w:eastAsia="Arial" w:hAnsi="Arial" w:cs="Arial"/>
        </w:rPr>
      </w:pPr>
      <w:r w:rsidRPr="62DD8491">
        <w:rPr>
          <w:rFonts w:ascii="Arial" w:eastAsia="Arial" w:hAnsi="Arial" w:cs="Arial"/>
        </w:rPr>
        <w:t>1.6 Schedule and Budget Summary</w:t>
      </w:r>
    </w:p>
    <w:p w14:paraId="4078499C" w14:textId="56F44F03" w:rsidR="00DB049C" w:rsidRDefault="62CCE132" w:rsidP="62DD8491">
      <w:pPr>
        <w:spacing w:line="480" w:lineRule="auto"/>
        <w:rPr>
          <w:rFonts w:ascii="Arial" w:eastAsia="Arial" w:hAnsi="Arial" w:cs="Arial"/>
          <w:b/>
          <w:bCs/>
        </w:rPr>
      </w:pPr>
      <w:r w:rsidRPr="62DD8491">
        <w:rPr>
          <w:rFonts w:ascii="Arial" w:eastAsia="Arial" w:hAnsi="Arial" w:cs="Arial"/>
          <w:b/>
          <w:bCs/>
        </w:rPr>
        <w:t>Schedule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428"/>
        <w:gridCol w:w="4438"/>
      </w:tblGrid>
      <w:tr w:rsidR="00B336B1" w:rsidRPr="00C7674A" w14:paraId="62A76BF6" w14:textId="77777777" w:rsidTr="6D20FBE5"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B3904C7" w14:textId="77777777" w:rsidR="00DB049C" w:rsidRPr="00C7674A" w:rsidRDefault="00DB049C" w:rsidP="140F1D5A">
            <w:pPr>
              <w:spacing w:line="480" w:lineRule="auto"/>
              <w:rPr>
                <w:rFonts w:ascii="Arial" w:eastAsia="Arial" w:hAnsi="Arial" w:cs="Arial"/>
              </w:rPr>
            </w:pPr>
            <w:r w:rsidRPr="596E5A72">
              <w:rPr>
                <w:rFonts w:ascii="Arial" w:eastAsia="Arial" w:hAnsi="Arial" w:cs="Arial"/>
              </w:rPr>
              <w:t>Item</w:t>
            </w:r>
          </w:p>
        </w:tc>
        <w:tc>
          <w:tcPr>
            <w:tcW w:w="4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5791F03" w14:textId="77777777" w:rsidR="00DB049C" w:rsidRPr="00C7674A" w:rsidRDefault="00DB049C" w:rsidP="140F1D5A">
            <w:pPr>
              <w:spacing w:line="480" w:lineRule="auto"/>
              <w:rPr>
                <w:rFonts w:ascii="Arial" w:eastAsia="Arial" w:hAnsi="Arial" w:cs="Arial"/>
              </w:rPr>
            </w:pPr>
            <w:r w:rsidRPr="596E5A72">
              <w:rPr>
                <w:rFonts w:ascii="Arial" w:eastAsia="Arial" w:hAnsi="Arial" w:cs="Arial"/>
              </w:rPr>
              <w:t>Date</w:t>
            </w:r>
          </w:p>
        </w:tc>
      </w:tr>
      <w:tr w:rsidR="00B336B1" w:rsidRPr="00C7674A" w14:paraId="45F899EC" w14:textId="77777777" w:rsidTr="6D20FBE5"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BE5AD35" w14:textId="77777777" w:rsidR="00DB049C" w:rsidRPr="00C7674A" w:rsidRDefault="00DB049C" w:rsidP="140F1D5A">
            <w:pPr>
              <w:spacing w:line="480" w:lineRule="auto"/>
              <w:rPr>
                <w:rFonts w:ascii="Arial" w:eastAsia="Arial" w:hAnsi="Arial" w:cs="Arial"/>
              </w:rPr>
            </w:pPr>
            <w:r w:rsidRPr="596E5A72">
              <w:rPr>
                <w:rFonts w:ascii="Arial" w:eastAsia="Arial" w:hAnsi="Arial" w:cs="Arial"/>
              </w:rPr>
              <w:t>Project Proposal</w:t>
            </w:r>
          </w:p>
        </w:tc>
        <w:tc>
          <w:tcPr>
            <w:tcW w:w="4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532B939" w14:textId="2707EE37" w:rsidR="00DB049C" w:rsidRPr="00C7674A" w:rsidRDefault="2494CFC8" w:rsidP="140F1D5A">
            <w:pPr>
              <w:spacing w:line="480" w:lineRule="auto"/>
              <w:rPr>
                <w:rFonts w:ascii="Arial" w:eastAsia="Arial" w:hAnsi="Arial" w:cs="Arial"/>
              </w:rPr>
            </w:pPr>
            <w:r w:rsidRPr="021E66F3">
              <w:rPr>
                <w:rFonts w:ascii="Arial" w:eastAsia="Arial" w:hAnsi="Arial" w:cs="Arial"/>
              </w:rPr>
              <w:t>11 February</w:t>
            </w:r>
            <w:r w:rsidR="46CEB7F8" w:rsidRPr="0BAD1CFB">
              <w:rPr>
                <w:rFonts w:ascii="Arial" w:eastAsia="Arial" w:hAnsi="Arial" w:cs="Arial"/>
              </w:rPr>
              <w:t>, 3 hours</w:t>
            </w:r>
          </w:p>
        </w:tc>
      </w:tr>
      <w:tr w:rsidR="00B336B1" w:rsidRPr="00C7674A" w14:paraId="1ADF2C80" w14:textId="77777777" w:rsidTr="6D20FBE5"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D35C0E2" w14:textId="77777777" w:rsidR="00DB049C" w:rsidRPr="00C7674A" w:rsidRDefault="00DB049C" w:rsidP="140F1D5A">
            <w:pPr>
              <w:spacing w:line="480" w:lineRule="auto"/>
              <w:rPr>
                <w:rFonts w:ascii="Arial" w:eastAsia="Arial" w:hAnsi="Arial" w:cs="Arial"/>
              </w:rPr>
            </w:pPr>
            <w:r w:rsidRPr="596E5A72">
              <w:rPr>
                <w:rFonts w:ascii="Arial" w:eastAsia="Arial" w:hAnsi="Arial" w:cs="Arial"/>
              </w:rPr>
              <w:t>Proposal Presentation</w:t>
            </w:r>
          </w:p>
        </w:tc>
        <w:tc>
          <w:tcPr>
            <w:tcW w:w="4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2358940" w14:textId="0982391F" w:rsidR="00DB049C" w:rsidRPr="00C7674A" w:rsidRDefault="661460F8" w:rsidP="140F1D5A">
            <w:pPr>
              <w:spacing w:line="480" w:lineRule="auto"/>
              <w:rPr>
                <w:rFonts w:ascii="Arial" w:eastAsia="Arial" w:hAnsi="Arial" w:cs="Arial"/>
              </w:rPr>
            </w:pPr>
            <w:r w:rsidRPr="021E66F3">
              <w:rPr>
                <w:rFonts w:ascii="Arial" w:eastAsia="Arial" w:hAnsi="Arial" w:cs="Arial"/>
              </w:rPr>
              <w:t>15 February</w:t>
            </w:r>
            <w:r w:rsidRPr="5CEC85BA">
              <w:rPr>
                <w:rFonts w:ascii="Arial" w:eastAsia="Arial" w:hAnsi="Arial" w:cs="Arial"/>
              </w:rPr>
              <w:t xml:space="preserve">, </w:t>
            </w:r>
            <w:r w:rsidR="747861A8" w:rsidRPr="715B6F62">
              <w:rPr>
                <w:rFonts w:ascii="Arial" w:eastAsia="Arial" w:hAnsi="Arial" w:cs="Arial"/>
              </w:rPr>
              <w:t>2 hours</w:t>
            </w:r>
          </w:p>
        </w:tc>
      </w:tr>
      <w:tr w:rsidR="00B336B1" w:rsidRPr="00C7674A" w14:paraId="4198282C" w14:textId="77777777" w:rsidTr="6D20FBE5"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EBAF294" w14:textId="083BFA51" w:rsidR="00DB049C" w:rsidRPr="00C7674A" w:rsidRDefault="2C778D34" w:rsidP="140F1D5A">
            <w:pPr>
              <w:spacing w:line="480" w:lineRule="auto"/>
              <w:rPr>
                <w:rFonts w:ascii="Arial" w:eastAsia="Arial" w:hAnsi="Arial" w:cs="Arial"/>
              </w:rPr>
            </w:pPr>
            <w:r w:rsidRPr="2C778D34">
              <w:rPr>
                <w:rFonts w:ascii="Arial" w:eastAsia="Arial" w:hAnsi="Arial" w:cs="Arial"/>
              </w:rPr>
              <w:t>Design Diagram</w:t>
            </w:r>
          </w:p>
        </w:tc>
        <w:tc>
          <w:tcPr>
            <w:tcW w:w="4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4F90DED" w14:textId="5D8F2D5B" w:rsidR="00DB049C" w:rsidRPr="00C7674A" w:rsidRDefault="5B6CB6ED" w:rsidP="140F1D5A">
            <w:pPr>
              <w:spacing w:line="480" w:lineRule="auto"/>
              <w:rPr>
                <w:rFonts w:ascii="Arial" w:eastAsia="Arial" w:hAnsi="Arial" w:cs="Arial"/>
              </w:rPr>
            </w:pPr>
            <w:r w:rsidRPr="7B982820">
              <w:rPr>
                <w:rFonts w:ascii="Arial" w:eastAsia="Arial" w:hAnsi="Arial" w:cs="Arial"/>
              </w:rPr>
              <w:t xml:space="preserve">15 </w:t>
            </w:r>
            <w:r w:rsidR="7436D3B7" w:rsidRPr="7B982820">
              <w:rPr>
                <w:rFonts w:ascii="Arial" w:eastAsia="Arial" w:hAnsi="Arial" w:cs="Arial"/>
              </w:rPr>
              <w:t>February</w:t>
            </w:r>
            <w:r w:rsidR="053D875E" w:rsidRPr="7B982820">
              <w:rPr>
                <w:rFonts w:ascii="Arial" w:eastAsia="Arial" w:hAnsi="Arial" w:cs="Arial"/>
              </w:rPr>
              <w:t>,</w:t>
            </w:r>
            <w:r w:rsidR="1FECA18E" w:rsidRPr="7B982820">
              <w:rPr>
                <w:rFonts w:ascii="Arial" w:eastAsia="Arial" w:hAnsi="Arial" w:cs="Arial"/>
              </w:rPr>
              <w:t xml:space="preserve"> </w:t>
            </w:r>
            <w:r w:rsidR="79A6DA8A" w:rsidRPr="7B982820">
              <w:rPr>
                <w:rFonts w:ascii="Arial" w:eastAsia="Arial" w:hAnsi="Arial" w:cs="Arial"/>
              </w:rPr>
              <w:t>4 hours</w:t>
            </w:r>
          </w:p>
        </w:tc>
      </w:tr>
      <w:tr w:rsidR="00B336B1" w:rsidRPr="00C7674A" w14:paraId="0E713CED" w14:textId="77777777" w:rsidTr="6D20FBE5"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549E91E" w14:textId="27CC6786" w:rsidR="00DB049C" w:rsidRPr="00C7674A" w:rsidRDefault="2C778D34" w:rsidP="140F1D5A">
            <w:pPr>
              <w:spacing w:line="480" w:lineRule="auto"/>
              <w:rPr>
                <w:rFonts w:ascii="Arial" w:eastAsia="Arial" w:hAnsi="Arial" w:cs="Arial"/>
              </w:rPr>
            </w:pPr>
            <w:r w:rsidRPr="2C778D34">
              <w:rPr>
                <w:rFonts w:ascii="Arial" w:eastAsia="Arial" w:hAnsi="Arial" w:cs="Arial"/>
              </w:rPr>
              <w:t>Software Project Management Plan</w:t>
            </w:r>
          </w:p>
        </w:tc>
        <w:tc>
          <w:tcPr>
            <w:tcW w:w="4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F80E229" w14:textId="3D5F339A" w:rsidR="00DB049C" w:rsidRPr="00C7674A" w:rsidRDefault="5A1FE8FD" w:rsidP="140F1D5A">
            <w:pPr>
              <w:spacing w:line="480" w:lineRule="auto"/>
              <w:rPr>
                <w:rFonts w:ascii="Arial" w:eastAsia="Arial" w:hAnsi="Arial" w:cs="Arial"/>
              </w:rPr>
            </w:pPr>
            <w:r w:rsidRPr="5A1FE8FD">
              <w:rPr>
                <w:rFonts w:ascii="Arial" w:eastAsia="Arial" w:hAnsi="Arial" w:cs="Arial"/>
              </w:rPr>
              <w:t>18 February, 3 hours</w:t>
            </w:r>
          </w:p>
        </w:tc>
      </w:tr>
      <w:tr w:rsidR="00B336B1" w:rsidRPr="00C7674A" w14:paraId="6B964305" w14:textId="77777777" w:rsidTr="6D20FBE5"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92C1BD1" w14:textId="3F16BF93" w:rsidR="00DB049C" w:rsidRPr="00C7674A" w:rsidRDefault="07FC975C" w:rsidP="140F1D5A">
            <w:pPr>
              <w:spacing w:line="480" w:lineRule="auto"/>
              <w:rPr>
                <w:rFonts w:ascii="Arial" w:eastAsia="Arial" w:hAnsi="Arial" w:cs="Arial"/>
              </w:rPr>
            </w:pPr>
            <w:r w:rsidRPr="07FC975C">
              <w:rPr>
                <w:rFonts w:ascii="Arial" w:eastAsia="Arial" w:hAnsi="Arial" w:cs="Arial"/>
              </w:rPr>
              <w:t>Progress Report</w:t>
            </w:r>
          </w:p>
        </w:tc>
        <w:tc>
          <w:tcPr>
            <w:tcW w:w="4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C33D599" w14:textId="24B5B26B" w:rsidR="00DB049C" w:rsidRPr="00C7674A" w:rsidRDefault="205A399F" w:rsidP="140F1D5A">
            <w:pPr>
              <w:spacing w:line="480" w:lineRule="auto"/>
              <w:rPr>
                <w:rFonts w:ascii="Arial" w:eastAsia="Arial" w:hAnsi="Arial" w:cs="Arial"/>
              </w:rPr>
            </w:pPr>
            <w:r w:rsidRPr="715B6F62">
              <w:rPr>
                <w:rFonts w:ascii="Arial" w:eastAsia="Arial" w:hAnsi="Arial" w:cs="Arial"/>
              </w:rPr>
              <w:t>24 March, 4 hours</w:t>
            </w:r>
          </w:p>
        </w:tc>
      </w:tr>
      <w:tr w:rsidR="00B336B1" w:rsidRPr="00C7674A" w14:paraId="1017516C" w14:textId="77777777" w:rsidTr="6D20FBE5"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E95FB24" w14:textId="5714A805" w:rsidR="00DB049C" w:rsidRPr="00C7674A" w:rsidRDefault="07FC975C" w:rsidP="140F1D5A">
            <w:pPr>
              <w:spacing w:line="480" w:lineRule="auto"/>
              <w:rPr>
                <w:rFonts w:ascii="Arial" w:eastAsia="Arial" w:hAnsi="Arial" w:cs="Arial"/>
              </w:rPr>
            </w:pPr>
            <w:r w:rsidRPr="07FC975C">
              <w:rPr>
                <w:rFonts w:ascii="Arial" w:eastAsia="Arial" w:hAnsi="Arial" w:cs="Arial"/>
              </w:rPr>
              <w:t>Alpha</w:t>
            </w:r>
          </w:p>
        </w:tc>
        <w:tc>
          <w:tcPr>
            <w:tcW w:w="4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AD09CAC" w14:textId="20B666A4" w:rsidR="00DB049C" w:rsidRPr="00C7674A" w:rsidRDefault="07FC975C" w:rsidP="140F1D5A">
            <w:pPr>
              <w:spacing w:line="480" w:lineRule="auto"/>
              <w:rPr>
                <w:rFonts w:ascii="Arial" w:eastAsia="Arial" w:hAnsi="Arial" w:cs="Arial"/>
              </w:rPr>
            </w:pPr>
            <w:r w:rsidRPr="07FC975C">
              <w:rPr>
                <w:rFonts w:ascii="Arial" w:eastAsia="Arial" w:hAnsi="Arial" w:cs="Arial"/>
              </w:rPr>
              <w:t>8 April, 56 hours</w:t>
            </w:r>
          </w:p>
        </w:tc>
      </w:tr>
      <w:tr w:rsidR="00B336B1" w:rsidRPr="00C7674A" w14:paraId="28BEF6DB" w14:textId="77777777" w:rsidTr="6D20FBE5">
        <w:tc>
          <w:tcPr>
            <w:tcW w:w="4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1A8388D" w14:textId="6C9EA832" w:rsidR="00DB049C" w:rsidRPr="00C7674A" w:rsidRDefault="4E5BCC7B" w:rsidP="140F1D5A">
            <w:pPr>
              <w:spacing w:line="480" w:lineRule="auto"/>
              <w:rPr>
                <w:rFonts w:ascii="Arial" w:eastAsia="Arial" w:hAnsi="Arial" w:cs="Arial"/>
              </w:rPr>
            </w:pPr>
            <w:r w:rsidRPr="4E5BCC7B">
              <w:rPr>
                <w:rFonts w:ascii="Arial" w:eastAsia="Arial" w:hAnsi="Arial" w:cs="Arial"/>
              </w:rPr>
              <w:t>Project Presentation</w:t>
            </w:r>
          </w:p>
        </w:tc>
        <w:tc>
          <w:tcPr>
            <w:tcW w:w="4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D8E577C" w14:textId="69B4F453" w:rsidR="00DB049C" w:rsidRPr="00C7674A" w:rsidRDefault="0AA9B2C8" w:rsidP="140F1D5A">
            <w:pPr>
              <w:spacing w:line="480" w:lineRule="auto"/>
              <w:rPr>
                <w:rFonts w:ascii="Arial" w:eastAsia="Arial" w:hAnsi="Arial" w:cs="Arial"/>
              </w:rPr>
            </w:pPr>
            <w:r w:rsidRPr="0AA9B2C8">
              <w:rPr>
                <w:rFonts w:ascii="Arial" w:eastAsia="Arial" w:hAnsi="Arial" w:cs="Arial"/>
              </w:rPr>
              <w:t xml:space="preserve">5 May, </w:t>
            </w:r>
            <w:r w:rsidR="38520E91" w:rsidRPr="38520E91">
              <w:rPr>
                <w:rFonts w:ascii="Arial" w:eastAsia="Arial" w:hAnsi="Arial" w:cs="Arial"/>
              </w:rPr>
              <w:t>2 hours</w:t>
            </w:r>
          </w:p>
        </w:tc>
      </w:tr>
    </w:tbl>
    <w:p w14:paraId="4110FBFC" w14:textId="77777777" w:rsidR="00DB049C" w:rsidRDefault="00DB049C" w:rsidP="140F1D5A">
      <w:pPr>
        <w:spacing w:line="480" w:lineRule="auto"/>
        <w:rPr>
          <w:rFonts w:ascii="Arial" w:eastAsia="Arial" w:hAnsi="Arial" w:cs="Arial"/>
          <w:highlight w:val="cyan"/>
        </w:rPr>
      </w:pPr>
    </w:p>
    <w:p w14:paraId="66033187" w14:textId="77777777" w:rsidR="00DB049C" w:rsidRDefault="00DB049C" w:rsidP="1BCE5579">
      <w:pPr>
        <w:pageBreakBefore/>
        <w:spacing w:line="480" w:lineRule="auto"/>
        <w:rPr>
          <w:rFonts w:ascii="Arial" w:eastAsia="Arial" w:hAnsi="Arial" w:cs="Arial"/>
          <w:b/>
        </w:rPr>
      </w:pPr>
      <w:r w:rsidRPr="638ABCFE">
        <w:rPr>
          <w:rFonts w:ascii="Arial" w:eastAsia="Arial" w:hAnsi="Arial" w:cs="Arial"/>
          <w:b/>
        </w:rPr>
        <w:t>Budget</w:t>
      </w:r>
    </w:p>
    <w:p w14:paraId="2B82C55E" w14:textId="6248600F" w:rsidR="1BCE5579" w:rsidRDefault="1BCE5579" w:rsidP="5D6238D1">
      <w:pPr>
        <w:pStyle w:val="ListParagraph"/>
        <w:numPr>
          <w:ilvl w:val="0"/>
          <w:numId w:val="2"/>
        </w:numPr>
        <w:spacing w:line="480" w:lineRule="auto"/>
        <w:rPr>
          <w:rFonts w:ascii="Arial" w:eastAsia="Arial" w:hAnsi="Arial" w:cs="Arial"/>
        </w:rPr>
      </w:pPr>
      <w:r w:rsidRPr="62DD8491">
        <w:rPr>
          <w:rFonts w:ascii="Arial" w:eastAsia="Arial" w:hAnsi="Arial" w:cs="Arial"/>
        </w:rPr>
        <w:t>Total person</w:t>
      </w:r>
      <w:r w:rsidR="5D6238D1" w:rsidRPr="62DD8491">
        <w:rPr>
          <w:rFonts w:ascii="Arial" w:eastAsia="Arial" w:hAnsi="Arial" w:cs="Arial"/>
        </w:rPr>
        <w:t>-hours: 74 hours</w:t>
      </w:r>
    </w:p>
    <w:p w14:paraId="518EA04D" w14:textId="3F431869" w:rsidR="62DD8491" w:rsidRDefault="62DD8491" w:rsidP="62DD8491">
      <w:pPr>
        <w:pStyle w:val="Heading1"/>
        <w:numPr>
          <w:ilvl w:val="0"/>
          <w:numId w:val="4"/>
        </w:numPr>
        <w:spacing w:line="480" w:lineRule="auto"/>
        <w:rPr>
          <w:rFonts w:ascii="Arial" w:eastAsia="Arial" w:hAnsi="Arial" w:cs="Arial"/>
        </w:rPr>
      </w:pPr>
      <w:r w:rsidRPr="62DD8491">
        <w:rPr>
          <w:rFonts w:ascii="Arial" w:eastAsia="Arial" w:hAnsi="Arial" w:cs="Arial"/>
        </w:rPr>
        <w:t>References</w:t>
      </w:r>
    </w:p>
    <w:p w14:paraId="1544E7C7" w14:textId="2996CFBA" w:rsidR="00413B26" w:rsidRPr="0093032E" w:rsidRDefault="727F563C" w:rsidP="007D1D25">
      <w:pPr>
        <w:pStyle w:val="ListParagraph"/>
        <w:numPr>
          <w:ilvl w:val="0"/>
          <w:numId w:val="14"/>
        </w:numPr>
        <w:spacing w:line="480" w:lineRule="auto"/>
        <w:rPr>
          <w:rFonts w:ascii="Arial" w:eastAsia="Arial" w:hAnsi="Arial" w:cs="Arial"/>
        </w:rPr>
      </w:pPr>
      <w:r w:rsidRPr="62DD8491">
        <w:rPr>
          <w:rFonts w:ascii="Arial" w:eastAsia="Arial" w:hAnsi="Arial" w:cs="Arial"/>
          <w:lang w:eastAsia="ko-KR"/>
        </w:rPr>
        <w:t>KyuSeung Sim’s COMP SCI 316 group project</w:t>
      </w:r>
    </w:p>
    <w:p w14:paraId="2F0677B8" w14:textId="77777777" w:rsidR="0093032E" w:rsidRDefault="727F563C" w:rsidP="007D1D25">
      <w:pPr>
        <w:pStyle w:val="ListParagraph"/>
        <w:numPr>
          <w:ilvl w:val="1"/>
          <w:numId w:val="14"/>
        </w:numPr>
        <w:spacing w:line="480" w:lineRule="auto"/>
        <w:rPr>
          <w:rFonts w:ascii="Arial" w:eastAsia="Arial" w:hAnsi="Arial" w:cs="Arial"/>
        </w:rPr>
      </w:pPr>
      <w:r w:rsidRPr="62DD8491">
        <w:rPr>
          <w:rFonts w:ascii="Arial" w:eastAsia="Arial" w:hAnsi="Arial" w:cs="Arial"/>
          <w:lang w:eastAsia="ko-KR"/>
        </w:rPr>
        <w:t>Card Game 31</w:t>
      </w:r>
    </w:p>
    <w:p w14:paraId="6CCE3FFF" w14:textId="1504685B" w:rsidR="00413B26" w:rsidRPr="0093032E" w:rsidRDefault="00EB2EBA" w:rsidP="007D1D25">
      <w:pPr>
        <w:pStyle w:val="ListParagraph"/>
        <w:numPr>
          <w:ilvl w:val="2"/>
          <w:numId w:val="15"/>
        </w:numPr>
        <w:spacing w:line="480" w:lineRule="auto"/>
        <w:rPr>
          <w:rFonts w:ascii="Arial" w:eastAsia="Arial" w:hAnsi="Arial" w:cs="Arial"/>
        </w:rPr>
      </w:pPr>
      <w:hyperlink r:id="rId17">
        <w:r w:rsidR="22CB148A" w:rsidRPr="425478B4">
          <w:rPr>
            <w:rStyle w:val="Hyperlink"/>
            <w:rFonts w:ascii="Arial" w:eastAsia="Arial" w:hAnsi="Arial" w:cs="Arial"/>
            <w:lang w:eastAsia="ko-KR"/>
          </w:rPr>
          <w:t>Link to project</w:t>
        </w:r>
      </w:hyperlink>
      <w:r w:rsidR="2DDFCD90" w:rsidRPr="425478B4">
        <w:rPr>
          <w:rFonts w:ascii="Arial" w:eastAsia="Arial" w:hAnsi="Arial" w:cs="Arial"/>
        </w:rPr>
        <w:t xml:space="preserve"> </w:t>
      </w:r>
    </w:p>
    <w:p w14:paraId="57D747D3" w14:textId="42CCA88E" w:rsidR="00413B26" w:rsidRPr="0093032E" w:rsidRDefault="727F563C" w:rsidP="007D1D25">
      <w:pPr>
        <w:pStyle w:val="ListParagraph"/>
        <w:numPr>
          <w:ilvl w:val="0"/>
          <w:numId w:val="14"/>
        </w:numPr>
        <w:spacing w:line="480" w:lineRule="auto"/>
        <w:rPr>
          <w:rFonts w:ascii="Arial" w:eastAsia="Arial" w:hAnsi="Arial" w:cs="Arial"/>
        </w:rPr>
      </w:pPr>
      <w:r w:rsidRPr="62DD8491">
        <w:rPr>
          <w:rFonts w:ascii="Arial" w:eastAsia="Arial" w:hAnsi="Arial" w:cs="Arial"/>
          <w:lang w:eastAsia="ko-KR"/>
        </w:rPr>
        <w:t>Roguelike and/or deckbuilding video games</w:t>
      </w:r>
    </w:p>
    <w:p w14:paraId="38486F7E" w14:textId="3D82454F" w:rsidR="4BAEA0DE" w:rsidRDefault="00EB2EBA" w:rsidP="007D1D25">
      <w:pPr>
        <w:pStyle w:val="ListParagraph"/>
        <w:numPr>
          <w:ilvl w:val="1"/>
          <w:numId w:val="14"/>
        </w:numPr>
        <w:spacing w:line="480" w:lineRule="auto"/>
        <w:rPr>
          <w:rFonts w:ascii="Arial" w:eastAsia="Arial" w:hAnsi="Arial" w:cs="Arial"/>
        </w:rPr>
      </w:pPr>
      <w:hyperlink r:id="rId18">
        <w:r w:rsidR="494CF371" w:rsidRPr="62DD8491">
          <w:rPr>
            <w:rStyle w:val="Hyperlink"/>
            <w:rFonts w:ascii="Arial" w:eastAsia="Arial" w:hAnsi="Arial" w:cs="Arial"/>
          </w:rPr>
          <w:t>Monster Train</w:t>
        </w:r>
      </w:hyperlink>
    </w:p>
    <w:p w14:paraId="25B044E4" w14:textId="44B8F94B" w:rsidR="00413B26" w:rsidRPr="0093032E" w:rsidRDefault="00EB2EBA" w:rsidP="007D1D25">
      <w:pPr>
        <w:pStyle w:val="ListParagraph"/>
        <w:numPr>
          <w:ilvl w:val="1"/>
          <w:numId w:val="14"/>
        </w:numPr>
        <w:spacing w:line="480" w:lineRule="auto"/>
        <w:rPr>
          <w:rFonts w:ascii="Arial" w:eastAsia="Arial" w:hAnsi="Arial" w:cs="Arial"/>
        </w:rPr>
      </w:pPr>
      <w:hyperlink r:id="rId19">
        <w:r w:rsidR="494CF371" w:rsidRPr="62DD8491">
          <w:rPr>
            <w:rStyle w:val="Hyperlink"/>
            <w:rFonts w:ascii="Arial" w:eastAsia="Arial" w:hAnsi="Arial" w:cs="Arial"/>
          </w:rPr>
          <w:t>Legend of Keepers: Career of a Dungeon Manager</w:t>
        </w:r>
      </w:hyperlink>
    </w:p>
    <w:p w14:paraId="642D3E92" w14:textId="74219F54" w:rsidR="00413B26" w:rsidRPr="00413B26" w:rsidRDefault="00EB2EBA" w:rsidP="62DD8491">
      <w:pPr>
        <w:pStyle w:val="ListParagraph"/>
        <w:numPr>
          <w:ilvl w:val="1"/>
          <w:numId w:val="14"/>
        </w:numPr>
        <w:spacing w:line="480" w:lineRule="auto"/>
        <w:rPr>
          <w:rFonts w:ascii="Arial" w:eastAsia="Arial" w:hAnsi="Arial" w:cs="Arial"/>
        </w:rPr>
      </w:pPr>
      <w:hyperlink r:id="rId20">
        <w:r w:rsidR="494CF371" w:rsidRPr="62DD8491">
          <w:rPr>
            <w:rStyle w:val="Hyperlink"/>
            <w:rFonts w:ascii="Arial" w:eastAsia="Arial" w:hAnsi="Arial" w:cs="Arial"/>
          </w:rPr>
          <w:t>Slay the Spire</w:t>
        </w:r>
      </w:hyperlink>
    </w:p>
    <w:p w14:paraId="21FBE50A" w14:textId="4363A375" w:rsidR="62DD8491" w:rsidRDefault="62DD8491">
      <w:pPr>
        <w:rPr>
          <w:rFonts w:hint="eastAsia"/>
        </w:rPr>
      </w:pPr>
      <w:r>
        <w:br w:type="page"/>
      </w:r>
    </w:p>
    <w:p w14:paraId="2626A515" w14:textId="3F16BC1F" w:rsidR="007F166C" w:rsidRDefault="62CCE132" w:rsidP="62DD8491">
      <w:pPr>
        <w:pStyle w:val="Heading1"/>
        <w:numPr>
          <w:ilvl w:val="0"/>
          <w:numId w:val="4"/>
        </w:numPr>
        <w:spacing w:line="480" w:lineRule="auto"/>
        <w:rPr>
          <w:rFonts w:ascii="Arial" w:eastAsia="Arial" w:hAnsi="Arial" w:cs="Arial"/>
        </w:rPr>
      </w:pPr>
      <w:r w:rsidRPr="62DD8491">
        <w:rPr>
          <w:rFonts w:ascii="Arial" w:eastAsia="Arial" w:hAnsi="Arial" w:cs="Arial"/>
        </w:rPr>
        <w:t>Definitions</w:t>
      </w:r>
    </w:p>
    <w:p w14:paraId="1C097CC5" w14:textId="63CCFEC9" w:rsidR="007F166C" w:rsidRPr="00F6362B" w:rsidRDefault="430BFCE5" w:rsidP="62DD8491">
      <w:pPr>
        <w:pStyle w:val="ListParagraph"/>
        <w:numPr>
          <w:ilvl w:val="0"/>
          <w:numId w:val="1"/>
        </w:numPr>
        <w:spacing w:line="480" w:lineRule="auto"/>
        <w:rPr>
          <w:rFonts w:ascii="Arial" w:eastAsia="Arial" w:hAnsi="Arial" w:cs="Arial"/>
          <w:lang w:eastAsia="ko-KR"/>
        </w:rPr>
      </w:pPr>
      <w:r w:rsidRPr="62DD8491">
        <w:rPr>
          <w:rFonts w:ascii="Arial" w:eastAsia="Arial" w:hAnsi="Arial" w:cs="Arial"/>
          <w:lang w:eastAsia="ko-KR"/>
        </w:rPr>
        <w:t>CLI</w:t>
      </w:r>
    </w:p>
    <w:p w14:paraId="27C640AC" w14:textId="2D1D86D8" w:rsidR="007F166C" w:rsidRPr="00F6362B" w:rsidRDefault="430BFCE5" w:rsidP="62DD8491">
      <w:pPr>
        <w:pStyle w:val="ListParagraph"/>
        <w:numPr>
          <w:ilvl w:val="1"/>
          <w:numId w:val="1"/>
        </w:numPr>
        <w:spacing w:line="480" w:lineRule="auto"/>
        <w:rPr>
          <w:rFonts w:ascii="Arial" w:eastAsia="Arial" w:hAnsi="Arial" w:cs="Arial"/>
          <w:lang w:eastAsia="ko-KR"/>
        </w:rPr>
      </w:pPr>
      <w:r w:rsidRPr="62DD8491">
        <w:rPr>
          <w:rFonts w:ascii="Arial" w:eastAsia="Arial" w:hAnsi="Arial" w:cs="Arial"/>
          <w:lang w:eastAsia="ko-KR"/>
        </w:rPr>
        <w:t>Command Line Interface</w:t>
      </w:r>
    </w:p>
    <w:p w14:paraId="7B6DF81B" w14:textId="79319A49" w:rsidR="007F166C" w:rsidRPr="00F6362B" w:rsidRDefault="430BFCE5" w:rsidP="62DD8491">
      <w:pPr>
        <w:pStyle w:val="ListParagraph"/>
        <w:numPr>
          <w:ilvl w:val="2"/>
          <w:numId w:val="1"/>
        </w:numPr>
        <w:spacing w:line="480" w:lineRule="auto"/>
        <w:rPr>
          <w:rFonts w:ascii="Arial" w:eastAsia="Arial" w:hAnsi="Arial" w:cs="Arial"/>
          <w:lang w:eastAsia="ko-KR"/>
        </w:rPr>
      </w:pPr>
      <w:r w:rsidRPr="62DD8491">
        <w:rPr>
          <w:rFonts w:ascii="Arial" w:eastAsia="Arial" w:hAnsi="Arial" w:cs="Arial"/>
          <w:lang w:eastAsia="ko-KR"/>
        </w:rPr>
        <w:t>Command Prompt in Windows</w:t>
      </w:r>
    </w:p>
    <w:p w14:paraId="52FB2A0F" w14:textId="14558752" w:rsidR="007F166C" w:rsidRPr="00F6362B" w:rsidRDefault="430BFCE5" w:rsidP="62DD8491">
      <w:pPr>
        <w:pStyle w:val="ListParagraph"/>
        <w:numPr>
          <w:ilvl w:val="2"/>
          <w:numId w:val="1"/>
        </w:numPr>
        <w:spacing w:line="480" w:lineRule="auto"/>
        <w:rPr>
          <w:rFonts w:ascii="Arial" w:eastAsia="Arial" w:hAnsi="Arial" w:cs="Arial"/>
          <w:lang w:eastAsia="ko-KR"/>
        </w:rPr>
      </w:pPr>
      <w:r w:rsidRPr="62DD8491">
        <w:rPr>
          <w:rFonts w:ascii="Arial" w:eastAsia="Arial" w:hAnsi="Arial" w:cs="Arial"/>
          <w:lang w:eastAsia="ko-KR"/>
        </w:rPr>
        <w:t>Terminal in Linux and MacOS</w:t>
      </w:r>
    </w:p>
    <w:p w14:paraId="6669E358" w14:textId="37926976" w:rsidR="007F166C" w:rsidRPr="00F6362B" w:rsidRDefault="430BFCE5" w:rsidP="62DD8491">
      <w:pPr>
        <w:pStyle w:val="ListParagraph"/>
        <w:numPr>
          <w:ilvl w:val="0"/>
          <w:numId w:val="1"/>
        </w:numPr>
        <w:spacing w:line="480" w:lineRule="auto"/>
        <w:rPr>
          <w:rFonts w:ascii="Arial" w:eastAsia="Arial" w:hAnsi="Arial" w:cs="Arial"/>
          <w:lang w:eastAsia="ko-KR"/>
        </w:rPr>
      </w:pPr>
      <w:r w:rsidRPr="62DD8491">
        <w:rPr>
          <w:rFonts w:ascii="Arial" w:eastAsia="Arial" w:hAnsi="Arial" w:cs="Arial"/>
          <w:lang w:eastAsia="ko-KR"/>
        </w:rPr>
        <w:t>GUI</w:t>
      </w:r>
    </w:p>
    <w:p w14:paraId="47ECD51E" w14:textId="0AB17412" w:rsidR="5887AA08" w:rsidRDefault="430BFCE5" w:rsidP="62DD8491">
      <w:pPr>
        <w:pStyle w:val="ListParagraph"/>
        <w:numPr>
          <w:ilvl w:val="1"/>
          <w:numId w:val="1"/>
        </w:numPr>
        <w:spacing w:line="480" w:lineRule="auto"/>
        <w:rPr>
          <w:rFonts w:ascii="Arial" w:eastAsia="Arial" w:hAnsi="Arial" w:cs="Arial"/>
          <w:lang w:eastAsia="ko-KR"/>
        </w:rPr>
      </w:pPr>
      <w:r w:rsidRPr="62DD8491">
        <w:rPr>
          <w:rFonts w:ascii="Arial" w:eastAsia="Arial" w:hAnsi="Arial" w:cs="Arial"/>
          <w:lang w:eastAsia="ko-KR"/>
        </w:rPr>
        <w:t>Graphic User Interface</w:t>
      </w:r>
    </w:p>
    <w:p w14:paraId="4C0C0B8B" w14:textId="4C32DCC2" w:rsidR="62DD8491" w:rsidRDefault="62DD8491">
      <w:pPr>
        <w:rPr>
          <w:rFonts w:hint="eastAsia"/>
        </w:rPr>
      </w:pPr>
      <w:r>
        <w:br w:type="page"/>
      </w:r>
    </w:p>
    <w:p w14:paraId="4F310FD6" w14:textId="77777777" w:rsidR="00DB049C" w:rsidRDefault="62CCE132" w:rsidP="00D34719">
      <w:pPr>
        <w:pStyle w:val="Heading1"/>
        <w:pageBreakBefore/>
        <w:numPr>
          <w:ilvl w:val="0"/>
          <w:numId w:val="4"/>
        </w:numPr>
        <w:spacing w:line="480" w:lineRule="auto"/>
        <w:rPr>
          <w:rFonts w:ascii="Arial" w:eastAsia="Arial" w:hAnsi="Arial" w:cs="Arial"/>
        </w:rPr>
      </w:pPr>
      <w:r w:rsidRPr="62DD8491">
        <w:rPr>
          <w:rFonts w:ascii="Arial" w:eastAsia="Arial" w:hAnsi="Arial" w:cs="Arial"/>
        </w:rPr>
        <w:t>Project Organization</w:t>
      </w:r>
    </w:p>
    <w:p w14:paraId="67DC19C7" w14:textId="11687CA9" w:rsidR="005737EF" w:rsidRPr="006C036D" w:rsidRDefault="3A65CD11" w:rsidP="62DD8491">
      <w:pPr>
        <w:pStyle w:val="ListParagraph"/>
        <w:numPr>
          <w:ilvl w:val="0"/>
          <w:numId w:val="13"/>
        </w:numPr>
        <w:spacing w:line="480" w:lineRule="auto"/>
        <w:rPr>
          <w:rFonts w:ascii="Arial" w:eastAsia="DengXian" w:hAnsi="Arial" w:cs="Arial"/>
        </w:rPr>
      </w:pPr>
      <w:r w:rsidRPr="62DD8491">
        <w:rPr>
          <w:rFonts w:ascii="Arial" w:eastAsia="Arial" w:hAnsi="Arial" w:cs="Arial"/>
        </w:rPr>
        <w:t>There are n</w:t>
      </w:r>
      <w:r w:rsidR="232109B7" w:rsidRPr="62DD8491">
        <w:rPr>
          <w:rFonts w:ascii="Arial" w:eastAsia="Arial" w:hAnsi="Arial" w:cs="Arial"/>
        </w:rPr>
        <w:t>one</w:t>
      </w:r>
    </w:p>
    <w:sectPr w:rsidR="005737EF" w:rsidRPr="006C036D">
      <w:headerReference w:type="default" r:id="rId21"/>
      <w:footerReference w:type="even" r:id="rId22"/>
      <w:footerReference w:type="default" r:id="rId23"/>
      <w:footerReference w:type="first" r:id="rId24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Sutton, Eden - suttjm16" w:date="2022-02-11T15:39:00Z" w:initials="Ss">
    <w:p w14:paraId="5956BE18" w14:textId="68BC1C5C" w:rsidR="007A6597" w:rsidRDefault="596E5A72">
      <w:pPr>
        <w:pStyle w:val="CommentText"/>
        <w:rPr>
          <w:rFonts w:hint="eastAsia"/>
        </w:rPr>
      </w:pPr>
      <w:r>
        <w:t>not sure what to make of this, consolidate this into sentences &amp; bullet points if you can?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d="2" w:author="Sim, KyuSeung - simk11" w:date="2022-02-11T16:02:00Z" w:initials="SKs">
    <w:p w14:paraId="79EE6BB3" w14:textId="25FC72A1" w:rsidR="007A6597" w:rsidRPr="007A6597" w:rsidRDefault="007A6597">
      <w:pPr>
        <w:pStyle w:val="CommentText"/>
        <w:rPr>
          <w:rFonts w:hint="eastAsia"/>
          <w:lang w:eastAsia="ko-KR"/>
        </w:rPr>
      </w:pPr>
      <w:r>
        <w:rPr>
          <w:rStyle w:val="CommentReference"/>
          <w:rFonts w:hint="eastAsia"/>
        </w:rPr>
        <w:annotationRef/>
      </w:r>
      <w:r>
        <w:rPr>
          <w:rFonts w:hint="eastAsia"/>
          <w:lang w:eastAsia="ko-KR"/>
        </w:rPr>
        <w:t>A</w:t>
      </w:r>
      <w:r>
        <w:rPr>
          <w:lang w:eastAsia="ko-KR"/>
        </w:rPr>
        <w:t>ny other idea that processing and analysis?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d="3" w:author="Sutton, Eden - suttjm16" w:date="2022-02-11T16:05:00Z" w:initials="Ss">
    <w:p w14:paraId="20B09C91" w14:textId="290A2B96" w:rsidR="1FF69105" w:rsidRDefault="1FF69105">
      <w:pPr>
        <w:pStyle w:val="CommentText"/>
        <w:rPr>
          <w:rFonts w:hint="eastAsia"/>
        </w:rPr>
      </w:pPr>
      <w:r>
        <w:t>i can't think of anything at present, thank you!!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956BE18" w15:done="1"/>
  <w15:commentEx w15:paraId="79EE6BB3" w15:paraIdParent="5956BE18" w15:done="1"/>
  <w15:commentEx w15:paraId="20B09C91" w15:paraIdParent="5956BE18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1FFCEB71" w16cex:dateUtc="2022-02-11T23:39:00Z"/>
  <w16cex:commentExtensible w16cex:durableId="25B1232A" w16cex:dateUtc="2022-02-12T00:02:00Z"/>
  <w16cex:commentExtensible w16cex:durableId="429D7A65" w16cex:dateUtc="2022-02-12T00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956BE18" w16cid:durableId="1FFCEB71"/>
  <w16cid:commentId w16cid:paraId="79EE6BB3" w16cid:durableId="25B1232A"/>
  <w16cid:commentId w16cid:paraId="20B09C91" w16cid:durableId="429D7A6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D908D" w14:textId="77777777" w:rsidR="00A56B92" w:rsidRDefault="00A56B92">
      <w:pPr>
        <w:rPr>
          <w:rFonts w:hint="eastAsia"/>
        </w:rPr>
      </w:pPr>
      <w:r>
        <w:separator/>
      </w:r>
    </w:p>
  </w:endnote>
  <w:endnote w:type="continuationSeparator" w:id="0">
    <w:p w14:paraId="74775340" w14:textId="77777777" w:rsidR="00A56B92" w:rsidRDefault="00A56B92">
      <w:pPr>
        <w:rPr>
          <w:rFonts w:hint="eastAsia"/>
        </w:rPr>
      </w:pPr>
      <w:r>
        <w:continuationSeparator/>
      </w:r>
    </w:p>
  </w:endnote>
  <w:endnote w:type="continuationNotice" w:id="1">
    <w:p w14:paraId="3FB21385" w14:textId="77777777" w:rsidR="00A56B92" w:rsidRDefault="00A56B92">
      <w:pPr>
        <w:rPr>
          <w:rFonts w:hint="eastAsia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eSans">
    <w:altName w:val="Calibri"/>
    <w:charset w:val="01"/>
    <w:family w:val="auto"/>
    <w:pitch w:val="variable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140F1D5A" w14:paraId="5A4E0432" w14:textId="77777777" w:rsidTr="140F1D5A">
      <w:tc>
        <w:tcPr>
          <w:tcW w:w="2880" w:type="dxa"/>
        </w:tcPr>
        <w:p w14:paraId="2AF68841" w14:textId="6EE3413C" w:rsidR="140F1D5A" w:rsidRDefault="140F1D5A" w:rsidP="140F1D5A">
          <w:pPr>
            <w:pStyle w:val="Header"/>
            <w:ind w:left="-115"/>
            <w:rPr>
              <w:rFonts w:hint="eastAsia"/>
            </w:rPr>
          </w:pPr>
        </w:p>
      </w:tc>
      <w:tc>
        <w:tcPr>
          <w:tcW w:w="2880" w:type="dxa"/>
        </w:tcPr>
        <w:p w14:paraId="18E00FFD" w14:textId="46BD08AC" w:rsidR="140F1D5A" w:rsidRDefault="140F1D5A" w:rsidP="140F1D5A">
          <w:pPr>
            <w:pStyle w:val="Header"/>
            <w:jc w:val="center"/>
            <w:rPr>
              <w:rFonts w:hint="eastAsia"/>
            </w:rPr>
          </w:pPr>
        </w:p>
      </w:tc>
      <w:tc>
        <w:tcPr>
          <w:tcW w:w="2880" w:type="dxa"/>
        </w:tcPr>
        <w:p w14:paraId="1D80AA05" w14:textId="79370B7B" w:rsidR="140F1D5A" w:rsidRDefault="140F1D5A" w:rsidP="140F1D5A">
          <w:pPr>
            <w:pStyle w:val="Header"/>
            <w:ind w:right="-115"/>
            <w:jc w:val="right"/>
            <w:rPr>
              <w:rFonts w:hint="eastAsia"/>
            </w:rPr>
          </w:pPr>
        </w:p>
      </w:tc>
    </w:tr>
  </w:tbl>
  <w:p w14:paraId="29B57AC2" w14:textId="7CDDA5CA" w:rsidR="00F72247" w:rsidRDefault="00F72247">
    <w:pPr>
      <w:pStyle w:val="Footer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E3776" w14:textId="77777777" w:rsidR="00DB049C" w:rsidRDefault="00DB049C">
    <w:pPr>
      <w:pStyle w:val="Footer"/>
      <w:rPr>
        <w:rFonts w:hint="eastAsia"/>
      </w:rPr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iv</w:t>
    </w:r>
    <w:r>
      <w:rPr>
        <w:rStyle w:val="PageNumber"/>
      </w:rPr>
      <w:fldChar w:fldCharType="end"/>
    </w:r>
    <w:r>
      <w:rPr>
        <w:rStyle w:val="PageNumber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09E28" w14:textId="77777777" w:rsidR="00DB049C" w:rsidRDefault="00DB049C">
    <w:pPr>
      <w:rPr>
        <w:rFonts w:hint="eastAsia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99413" w14:textId="77777777" w:rsidR="00DB049C" w:rsidRDefault="00DB049C">
    <w:pPr>
      <w:rPr>
        <w:rFonts w:hint="eastAsia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2E74A" w14:textId="2AC902F0" w:rsidR="00DB049C" w:rsidRDefault="00DB049C" w:rsidP="07147F9A">
    <w:pPr>
      <w:pStyle w:val="Footer"/>
      <w:rPr>
        <w:rFonts w:hint="eastAsia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61AEA" w14:textId="77777777" w:rsidR="00DB049C" w:rsidRDefault="00DB049C">
    <w:pPr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556C5" w14:textId="77777777" w:rsidR="00A56B92" w:rsidRDefault="00A56B92">
      <w:pPr>
        <w:rPr>
          <w:rFonts w:hint="eastAsia"/>
        </w:rPr>
      </w:pPr>
      <w:r>
        <w:separator/>
      </w:r>
    </w:p>
  </w:footnote>
  <w:footnote w:type="continuationSeparator" w:id="0">
    <w:p w14:paraId="7C53F106" w14:textId="77777777" w:rsidR="00A56B92" w:rsidRDefault="00A56B92">
      <w:pPr>
        <w:rPr>
          <w:rFonts w:hint="eastAsia"/>
        </w:rPr>
      </w:pPr>
      <w:r>
        <w:continuationSeparator/>
      </w:r>
    </w:p>
  </w:footnote>
  <w:footnote w:type="continuationNotice" w:id="1">
    <w:p w14:paraId="6477AFE7" w14:textId="77777777" w:rsidR="00A56B92" w:rsidRDefault="00A56B92">
      <w:pPr>
        <w:rPr>
          <w:rFonts w:hint="eastAsia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140F1D5A" w14:paraId="082F377C" w14:textId="77777777" w:rsidTr="140F1D5A">
      <w:tc>
        <w:tcPr>
          <w:tcW w:w="2880" w:type="dxa"/>
        </w:tcPr>
        <w:p w14:paraId="0FC40BFE" w14:textId="75F7D2E4" w:rsidR="140F1D5A" w:rsidRDefault="140F1D5A" w:rsidP="140F1D5A">
          <w:pPr>
            <w:pStyle w:val="Header"/>
            <w:ind w:left="-115"/>
            <w:rPr>
              <w:rFonts w:hint="eastAsia"/>
            </w:rPr>
          </w:pPr>
        </w:p>
      </w:tc>
      <w:tc>
        <w:tcPr>
          <w:tcW w:w="2880" w:type="dxa"/>
        </w:tcPr>
        <w:p w14:paraId="004DC135" w14:textId="1C2A75E8" w:rsidR="140F1D5A" w:rsidRDefault="140F1D5A" w:rsidP="140F1D5A">
          <w:pPr>
            <w:pStyle w:val="Header"/>
            <w:jc w:val="center"/>
            <w:rPr>
              <w:rFonts w:hint="eastAsia"/>
            </w:rPr>
          </w:pPr>
        </w:p>
      </w:tc>
      <w:tc>
        <w:tcPr>
          <w:tcW w:w="2880" w:type="dxa"/>
        </w:tcPr>
        <w:p w14:paraId="33A51122" w14:textId="4C935483" w:rsidR="140F1D5A" w:rsidRDefault="140F1D5A" w:rsidP="140F1D5A">
          <w:pPr>
            <w:pStyle w:val="Header"/>
            <w:ind w:right="-115"/>
            <w:jc w:val="right"/>
            <w:rPr>
              <w:rFonts w:hint="eastAsia"/>
            </w:rPr>
          </w:pPr>
        </w:p>
      </w:tc>
    </w:tr>
  </w:tbl>
  <w:p w14:paraId="16BB800A" w14:textId="13D261B8" w:rsidR="00F72247" w:rsidRDefault="00F72247">
    <w:pPr>
      <w:pStyle w:val="Header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140F1D5A" w14:paraId="5892B02B" w14:textId="77777777" w:rsidTr="140F1D5A">
      <w:tc>
        <w:tcPr>
          <w:tcW w:w="2880" w:type="dxa"/>
        </w:tcPr>
        <w:p w14:paraId="03654ED5" w14:textId="2D21C2EE" w:rsidR="140F1D5A" w:rsidRDefault="140F1D5A" w:rsidP="140F1D5A">
          <w:pPr>
            <w:pStyle w:val="Header"/>
            <w:ind w:left="-115"/>
            <w:rPr>
              <w:rFonts w:hint="eastAsia"/>
            </w:rPr>
          </w:pPr>
        </w:p>
      </w:tc>
      <w:tc>
        <w:tcPr>
          <w:tcW w:w="2880" w:type="dxa"/>
        </w:tcPr>
        <w:p w14:paraId="567616B6" w14:textId="34407885" w:rsidR="140F1D5A" w:rsidRDefault="140F1D5A" w:rsidP="140F1D5A">
          <w:pPr>
            <w:pStyle w:val="Header"/>
            <w:jc w:val="center"/>
            <w:rPr>
              <w:rFonts w:hint="eastAsia"/>
            </w:rPr>
          </w:pPr>
        </w:p>
      </w:tc>
      <w:tc>
        <w:tcPr>
          <w:tcW w:w="2880" w:type="dxa"/>
        </w:tcPr>
        <w:p w14:paraId="64C181B1" w14:textId="4350435F" w:rsidR="140F1D5A" w:rsidRDefault="140F1D5A" w:rsidP="140F1D5A">
          <w:pPr>
            <w:pStyle w:val="Header"/>
            <w:ind w:right="-115"/>
            <w:jc w:val="right"/>
            <w:rPr>
              <w:rFonts w:hint="eastAsia"/>
            </w:rPr>
          </w:pPr>
        </w:p>
      </w:tc>
    </w:tr>
  </w:tbl>
  <w:p w14:paraId="37C75CFD" w14:textId="589249CB" w:rsidR="00F72247" w:rsidRDefault="00F72247">
    <w:pPr>
      <w:pStyle w:val="Header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140F1D5A" w14:paraId="39DC96B3" w14:textId="77777777" w:rsidTr="140F1D5A">
      <w:tc>
        <w:tcPr>
          <w:tcW w:w="2880" w:type="dxa"/>
        </w:tcPr>
        <w:p w14:paraId="28FDC952" w14:textId="6F6EA0FC" w:rsidR="140F1D5A" w:rsidRDefault="140F1D5A" w:rsidP="140F1D5A">
          <w:pPr>
            <w:pStyle w:val="Header"/>
            <w:ind w:left="-115"/>
            <w:rPr>
              <w:rFonts w:hint="eastAsia"/>
            </w:rPr>
          </w:pPr>
        </w:p>
      </w:tc>
      <w:tc>
        <w:tcPr>
          <w:tcW w:w="2880" w:type="dxa"/>
        </w:tcPr>
        <w:p w14:paraId="344DD95A" w14:textId="662FCF48" w:rsidR="140F1D5A" w:rsidRDefault="140F1D5A" w:rsidP="140F1D5A">
          <w:pPr>
            <w:pStyle w:val="Header"/>
            <w:jc w:val="center"/>
            <w:rPr>
              <w:rFonts w:hint="eastAsia"/>
            </w:rPr>
          </w:pPr>
        </w:p>
      </w:tc>
      <w:tc>
        <w:tcPr>
          <w:tcW w:w="2880" w:type="dxa"/>
        </w:tcPr>
        <w:p w14:paraId="13B48F2D" w14:textId="08B623F2" w:rsidR="140F1D5A" w:rsidRDefault="140F1D5A" w:rsidP="140F1D5A">
          <w:pPr>
            <w:pStyle w:val="Header"/>
            <w:ind w:right="-115"/>
            <w:jc w:val="right"/>
            <w:rPr>
              <w:rFonts w:hint="eastAsia"/>
            </w:rPr>
          </w:pPr>
        </w:p>
      </w:tc>
    </w:tr>
  </w:tbl>
  <w:p w14:paraId="76274E10" w14:textId="089A1B11" w:rsidR="00F72247" w:rsidRDefault="00F72247">
    <w:pPr>
      <w:pStyle w:val="Header"/>
      <w:rPr>
        <w:rFonts w:hint="eastAsia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25OdKTU8X3PjF1" int2:id="GG0qFqqm">
      <int2:state int2:value="Rejected" int2:type="LegacyProofing"/>
    </int2:textHash>
    <int2:textHash int2:hashCode="VrnVqkfVAUlpLr" int2:id="eBvbeSHY">
      <int2:state int2:value="Rejected" int2:type="LegacyProofing"/>
    </int2:textHash>
    <int2:textHash int2:hashCode="sZ+cwYjLQz8G6l" int2:id="m2GvmMRg">
      <int2:state int2:value="Rejected" int2:type="LegacyProofing"/>
    </int2:textHash>
    <int2:textHash int2:hashCode="COXL65/gKICqRN" int2:id="mayT2CMo">
      <int2:state int2:value="Rejected" int2:type="LegacyProofing"/>
    </int2:textHash>
    <int2:bookmark int2:bookmarkName="_Int_TbuUHUZ8" int2:invalidationBookmarkName="" int2:hashCode="x9kzIpegsDl8Fw" int2:id="rI1K3sge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Malgun Gothic" w:hAnsi="Malgun Gothic" w:cs="Malgun Gothic" w:hint="default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0863725"/>
    <w:multiLevelType w:val="hybridMultilevel"/>
    <w:tmpl w:val="FFFFFFFF"/>
    <w:lvl w:ilvl="0" w:tplc="77F09D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B287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30A4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DCE8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ACC5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9CE5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D242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EA16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EC45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6F71C9"/>
    <w:multiLevelType w:val="hybridMultilevel"/>
    <w:tmpl w:val="5FE44A1C"/>
    <w:lvl w:ilvl="0" w:tplc="04090005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00"/>
      </w:pPr>
      <w:rPr>
        <w:rFonts w:ascii="Wingdings" w:hAnsi="Wingdings" w:hint="default"/>
      </w:rPr>
    </w:lvl>
  </w:abstractNum>
  <w:abstractNum w:abstractNumId="5" w15:restartNumberingAfterBreak="0">
    <w:nsid w:val="05C0345D"/>
    <w:multiLevelType w:val="hybridMultilevel"/>
    <w:tmpl w:val="BA54A47A"/>
    <w:lvl w:ilvl="0" w:tplc="40FC50DC">
      <w:start w:val="1"/>
      <w:numFmt w:val="bullet"/>
      <w:lvlText w:val="o"/>
      <w:lvlJc w:val="left"/>
      <w:pPr>
        <w:ind w:left="1520" w:hanging="400"/>
      </w:pPr>
      <w:rPr>
        <w:rFonts w:ascii="Courier New" w:hAnsi="Courier New" w:hint="default"/>
      </w:rPr>
    </w:lvl>
    <w:lvl w:ilvl="1" w:tplc="04090003">
      <w:start w:val="1"/>
      <w:numFmt w:val="bullet"/>
      <w:lvlText w:val=""/>
      <w:lvlJc w:val="left"/>
      <w:pPr>
        <w:ind w:left="1920" w:hanging="40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Symbol" w:hAnsi="Symbol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Symbol" w:hAnsi="Symbol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Symbol" w:hAnsi="Symbol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Symbol" w:hAnsi="Symbol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Symbol" w:hAnsi="Symbol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Symbol" w:hAnsi="Symbol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Symbol" w:hAnsi="Symbol" w:hint="default"/>
      </w:rPr>
    </w:lvl>
  </w:abstractNum>
  <w:abstractNum w:abstractNumId="6" w15:restartNumberingAfterBreak="0">
    <w:nsid w:val="08891A88"/>
    <w:multiLevelType w:val="hybridMultilevel"/>
    <w:tmpl w:val="F92806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40FC50D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Symbol" w:hAnsi="Symbol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Symbol" w:hAnsi="Symbol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Symbol" w:hAnsi="Symbol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Symbol" w:hAnsi="Symbol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Symbol" w:hAnsi="Symbol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Symbol" w:hAnsi="Symbol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Symbol" w:hAnsi="Symbol" w:hint="default"/>
      </w:rPr>
    </w:lvl>
  </w:abstractNum>
  <w:abstractNum w:abstractNumId="7" w15:restartNumberingAfterBreak="0">
    <w:nsid w:val="0A0D39AE"/>
    <w:multiLevelType w:val="hybridMultilevel"/>
    <w:tmpl w:val="FFFFFFFF"/>
    <w:lvl w:ilvl="0" w:tplc="EE9453A8">
      <w:start w:val="1"/>
      <w:numFmt w:val="bullet"/>
      <w:lvlText w:val=""/>
      <w:lvlJc w:val="left"/>
      <w:pPr>
        <w:ind w:left="720" w:hanging="360"/>
      </w:pPr>
      <w:rPr>
        <w:rFonts w:ascii="Malgun Gothic" w:hAnsi="Malgun Gothic" w:hint="default"/>
      </w:rPr>
    </w:lvl>
    <w:lvl w:ilvl="1" w:tplc="EF66C8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BCF7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10E0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5425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47D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823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ACFE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401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8B38F1"/>
    <w:multiLevelType w:val="hybridMultilevel"/>
    <w:tmpl w:val="2EC4666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0DE81DCA"/>
    <w:multiLevelType w:val="hybridMultilevel"/>
    <w:tmpl w:val="4E64DEB4"/>
    <w:lvl w:ilvl="0" w:tplc="40FC50D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1" w:tplc="914A2E5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Symbol" w:hAnsi="Symbol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Symbol" w:hAnsi="Symbol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Symbol" w:hAnsi="Symbol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Symbol" w:hAnsi="Symbol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Symbol" w:hAnsi="Symbol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Symbol" w:hAnsi="Symbol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Symbol" w:hAnsi="Symbol" w:hint="default"/>
      </w:rPr>
    </w:lvl>
  </w:abstractNum>
  <w:abstractNum w:abstractNumId="10" w15:restartNumberingAfterBreak="0">
    <w:nsid w:val="0DF103D4"/>
    <w:multiLevelType w:val="hybridMultilevel"/>
    <w:tmpl w:val="FFFFFFFF"/>
    <w:lvl w:ilvl="0" w:tplc="EE6A0D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A9E56B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8D8599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6B4DBB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616B25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B33475A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2C229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6364B6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98A0B5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15053A2"/>
    <w:multiLevelType w:val="hybridMultilevel"/>
    <w:tmpl w:val="5350762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Symbol" w:hAnsi="Symbol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Symbol" w:hAnsi="Symbol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Symbol" w:hAnsi="Symbol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Symbol" w:hAnsi="Symbol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Symbol" w:hAnsi="Symbol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Symbol" w:hAnsi="Symbol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Symbol" w:hAnsi="Symbol" w:hint="default"/>
      </w:rPr>
    </w:lvl>
  </w:abstractNum>
  <w:abstractNum w:abstractNumId="12" w15:restartNumberingAfterBreak="0">
    <w:nsid w:val="14995C13"/>
    <w:multiLevelType w:val="hybridMultilevel"/>
    <w:tmpl w:val="FFFFFFFF"/>
    <w:lvl w:ilvl="0" w:tplc="FAF427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C38BC1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80CECA4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080AB6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CA038B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BA5CCA0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B7CC3E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38E3ED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38E01D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5395174"/>
    <w:multiLevelType w:val="hybridMultilevel"/>
    <w:tmpl w:val="529463A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15620EA1"/>
    <w:multiLevelType w:val="hybridMultilevel"/>
    <w:tmpl w:val="D862CEF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18273E16"/>
    <w:multiLevelType w:val="hybridMultilevel"/>
    <w:tmpl w:val="1EF86AD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Symbol" w:hAnsi="Symbol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Symbol" w:hAnsi="Symbol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Symbol" w:hAnsi="Symbol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Symbol" w:hAnsi="Symbol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Symbol" w:hAnsi="Symbol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Symbol" w:hAnsi="Symbol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Symbol" w:hAnsi="Symbol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Symbol" w:hAnsi="Symbol" w:hint="default"/>
      </w:rPr>
    </w:lvl>
  </w:abstractNum>
  <w:abstractNum w:abstractNumId="16" w15:restartNumberingAfterBreak="0">
    <w:nsid w:val="1D2C5D74"/>
    <w:multiLevelType w:val="hybridMultilevel"/>
    <w:tmpl w:val="FFFFFFFF"/>
    <w:lvl w:ilvl="0" w:tplc="CABAF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9C87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32F9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E47A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28FF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AAA6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7ECB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48FC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C01E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117C11"/>
    <w:multiLevelType w:val="hybridMultilevel"/>
    <w:tmpl w:val="FFFFFFFF"/>
    <w:lvl w:ilvl="0" w:tplc="D73EF80E">
      <w:start w:val="1"/>
      <w:numFmt w:val="bullet"/>
      <w:lvlText w:val=""/>
      <w:lvlJc w:val="left"/>
      <w:pPr>
        <w:ind w:left="720" w:hanging="360"/>
      </w:pPr>
      <w:rPr>
        <w:rFonts w:ascii="Malgun Gothic" w:hAnsi="Malgun Gothic" w:hint="default"/>
      </w:rPr>
    </w:lvl>
    <w:lvl w:ilvl="1" w:tplc="EAAEDD6A">
      <w:start w:val="1"/>
      <w:numFmt w:val="bullet"/>
      <w:lvlText w:val="o"/>
      <w:lvlJc w:val="left"/>
      <w:pPr>
        <w:ind w:left="1440" w:hanging="360"/>
      </w:pPr>
      <w:rPr>
        <w:rFonts w:ascii="Arial" w:hAnsi="Arial" w:hint="default"/>
      </w:rPr>
    </w:lvl>
    <w:lvl w:ilvl="2" w:tplc="B5F057FA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88861DCA">
      <w:start w:val="1"/>
      <w:numFmt w:val="bullet"/>
      <w:lvlText w:val=""/>
      <w:lvlJc w:val="left"/>
      <w:pPr>
        <w:ind w:left="2880" w:hanging="360"/>
      </w:pPr>
      <w:rPr>
        <w:rFonts w:ascii="Malgun Gothic" w:hAnsi="Malgun Gothic" w:hint="default"/>
      </w:rPr>
    </w:lvl>
    <w:lvl w:ilvl="4" w:tplc="56FA3B6A">
      <w:start w:val="1"/>
      <w:numFmt w:val="bullet"/>
      <w:lvlText w:val="o"/>
      <w:lvlJc w:val="left"/>
      <w:pPr>
        <w:ind w:left="3600" w:hanging="360"/>
      </w:pPr>
      <w:rPr>
        <w:rFonts w:ascii="Arial" w:hAnsi="Arial" w:hint="default"/>
      </w:rPr>
    </w:lvl>
    <w:lvl w:ilvl="5" w:tplc="CC14A908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4C085C08">
      <w:start w:val="1"/>
      <w:numFmt w:val="bullet"/>
      <w:lvlText w:val=""/>
      <w:lvlJc w:val="left"/>
      <w:pPr>
        <w:ind w:left="5040" w:hanging="360"/>
      </w:pPr>
      <w:rPr>
        <w:rFonts w:ascii="Malgun Gothic" w:hAnsi="Malgun Gothic" w:hint="default"/>
      </w:rPr>
    </w:lvl>
    <w:lvl w:ilvl="7" w:tplc="21B454D2">
      <w:start w:val="1"/>
      <w:numFmt w:val="bullet"/>
      <w:lvlText w:val="o"/>
      <w:lvlJc w:val="left"/>
      <w:pPr>
        <w:ind w:left="5760" w:hanging="360"/>
      </w:pPr>
      <w:rPr>
        <w:rFonts w:ascii="Arial" w:hAnsi="Arial" w:hint="default"/>
      </w:rPr>
    </w:lvl>
    <w:lvl w:ilvl="8" w:tplc="6ABE7E66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20C55AD7"/>
    <w:multiLevelType w:val="hybridMultilevel"/>
    <w:tmpl w:val="6A64E210"/>
    <w:lvl w:ilvl="0" w:tplc="04090001">
      <w:start w:val="1"/>
      <w:numFmt w:val="bullet"/>
      <w:lvlText w:val=""/>
      <w:lvlJc w:val="left"/>
      <w:pPr>
        <w:ind w:left="1520" w:hanging="40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920" w:hanging="400"/>
      </w:pPr>
      <w:rPr>
        <w:rFonts w:ascii="Symbol" w:hAnsi="Symbol" w:hint="default"/>
      </w:rPr>
    </w:lvl>
    <w:lvl w:ilvl="2" w:tplc="04090005">
      <w:start w:val="1"/>
      <w:numFmt w:val="bullet"/>
      <w:lvlText w:val=""/>
      <w:lvlJc w:val="left"/>
      <w:pPr>
        <w:ind w:left="2320" w:hanging="400"/>
      </w:pPr>
      <w:rPr>
        <w:rFonts w:ascii="Symbol" w:hAnsi="Symbol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Symbol" w:hAnsi="Symbol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Symbol" w:hAnsi="Symbol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Symbol" w:hAnsi="Symbol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Symbol" w:hAnsi="Symbol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Symbol" w:hAnsi="Symbol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Symbol" w:hAnsi="Symbol" w:hint="default"/>
      </w:rPr>
    </w:lvl>
  </w:abstractNum>
  <w:abstractNum w:abstractNumId="19" w15:restartNumberingAfterBreak="0">
    <w:nsid w:val="215D1411"/>
    <w:multiLevelType w:val="hybridMultilevel"/>
    <w:tmpl w:val="FFFFFFFF"/>
    <w:lvl w:ilvl="0" w:tplc="F9B8C2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6AE0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D46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4AA1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9A75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188A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0482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8896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D20E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847D4"/>
    <w:multiLevelType w:val="hybridMultilevel"/>
    <w:tmpl w:val="FFFFFFFF"/>
    <w:lvl w:ilvl="0" w:tplc="BD0030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6094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B82B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CA52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E28E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AA8E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989D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5E8C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D241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8E339F"/>
    <w:multiLevelType w:val="hybridMultilevel"/>
    <w:tmpl w:val="FFFFFFFF"/>
    <w:lvl w:ilvl="0" w:tplc="506CD6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14E6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9C07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64A4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901F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540B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D2B4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563C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2651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296E62"/>
    <w:multiLevelType w:val="hybridMultilevel"/>
    <w:tmpl w:val="FFFFFFFF"/>
    <w:lvl w:ilvl="0" w:tplc="DFDED9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1225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10F5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A8E9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7A3D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E4EC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5C75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8AEE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0AA6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0B1532"/>
    <w:multiLevelType w:val="hybridMultilevel"/>
    <w:tmpl w:val="FFFFFFFF"/>
    <w:lvl w:ilvl="0" w:tplc="F850C8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56016B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5ECCEB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6909BD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1B4086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D34955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D920E1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CF2833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ABD4759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F213E55"/>
    <w:multiLevelType w:val="hybridMultilevel"/>
    <w:tmpl w:val="FFFFFFFF"/>
    <w:lvl w:ilvl="0" w:tplc="EF5E6AD8">
      <w:start w:val="1"/>
      <w:numFmt w:val="bullet"/>
      <w:lvlText w:val=""/>
      <w:lvlJc w:val="left"/>
      <w:pPr>
        <w:ind w:left="720" w:hanging="360"/>
      </w:pPr>
      <w:rPr>
        <w:rFonts w:ascii="Malgun Gothic" w:hAnsi="Malgun Gothic" w:hint="default"/>
      </w:rPr>
    </w:lvl>
    <w:lvl w:ilvl="1" w:tplc="70B8D73C">
      <w:start w:val="1"/>
      <w:numFmt w:val="bullet"/>
      <w:lvlText w:val="o"/>
      <w:lvlJc w:val="left"/>
      <w:pPr>
        <w:ind w:left="1440" w:hanging="360"/>
      </w:pPr>
      <w:rPr>
        <w:rFonts w:ascii="Arial" w:hAnsi="Arial" w:hint="default"/>
      </w:rPr>
    </w:lvl>
    <w:lvl w:ilvl="2" w:tplc="D3BED974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C06EE5EA">
      <w:start w:val="1"/>
      <w:numFmt w:val="bullet"/>
      <w:lvlText w:val=""/>
      <w:lvlJc w:val="left"/>
      <w:pPr>
        <w:ind w:left="2880" w:hanging="360"/>
      </w:pPr>
      <w:rPr>
        <w:rFonts w:ascii="Malgun Gothic" w:hAnsi="Malgun Gothic" w:hint="default"/>
      </w:rPr>
    </w:lvl>
    <w:lvl w:ilvl="4" w:tplc="C38ED1D0">
      <w:start w:val="1"/>
      <w:numFmt w:val="bullet"/>
      <w:lvlText w:val="o"/>
      <w:lvlJc w:val="left"/>
      <w:pPr>
        <w:ind w:left="3600" w:hanging="360"/>
      </w:pPr>
      <w:rPr>
        <w:rFonts w:ascii="Arial" w:hAnsi="Arial" w:hint="default"/>
      </w:rPr>
    </w:lvl>
    <w:lvl w:ilvl="5" w:tplc="9A5EA742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105614D4">
      <w:start w:val="1"/>
      <w:numFmt w:val="bullet"/>
      <w:lvlText w:val=""/>
      <w:lvlJc w:val="left"/>
      <w:pPr>
        <w:ind w:left="5040" w:hanging="360"/>
      </w:pPr>
      <w:rPr>
        <w:rFonts w:ascii="Malgun Gothic" w:hAnsi="Malgun Gothic" w:hint="default"/>
      </w:rPr>
    </w:lvl>
    <w:lvl w:ilvl="7" w:tplc="6538B436">
      <w:start w:val="1"/>
      <w:numFmt w:val="bullet"/>
      <w:lvlText w:val="o"/>
      <w:lvlJc w:val="left"/>
      <w:pPr>
        <w:ind w:left="5760" w:hanging="360"/>
      </w:pPr>
      <w:rPr>
        <w:rFonts w:ascii="Arial" w:hAnsi="Arial" w:hint="default"/>
      </w:rPr>
    </w:lvl>
    <w:lvl w:ilvl="8" w:tplc="3448FD76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2F2F4C82"/>
    <w:multiLevelType w:val="hybridMultilevel"/>
    <w:tmpl w:val="B24805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2F62796E"/>
    <w:multiLevelType w:val="hybridMultilevel"/>
    <w:tmpl w:val="F7CE3C8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Symbol" w:hAnsi="Symbol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Symbol" w:hAnsi="Symbol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Symbol" w:hAnsi="Symbol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Symbol" w:hAnsi="Symbol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Symbol" w:hAnsi="Symbol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Symbol" w:hAnsi="Symbol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Symbol" w:hAnsi="Symbol" w:hint="default"/>
      </w:rPr>
    </w:lvl>
  </w:abstractNum>
  <w:abstractNum w:abstractNumId="27" w15:restartNumberingAfterBreak="0">
    <w:nsid w:val="304D38E8"/>
    <w:multiLevelType w:val="hybridMultilevel"/>
    <w:tmpl w:val="FFFFFFFF"/>
    <w:lvl w:ilvl="0" w:tplc="4D6E08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7E6C9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AEA0D31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68A868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E8C909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3A4D08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A9E882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2849E7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930E67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3162397"/>
    <w:multiLevelType w:val="hybridMultilevel"/>
    <w:tmpl w:val="1116D146"/>
    <w:lvl w:ilvl="0" w:tplc="04090001">
      <w:start w:val="1"/>
      <w:numFmt w:val="bullet"/>
      <w:lvlText w:val=""/>
      <w:lvlJc w:val="left"/>
      <w:pPr>
        <w:ind w:left="1520" w:hanging="40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920" w:hanging="40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Symbol" w:hAnsi="Symbol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Symbol" w:hAnsi="Symbol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Symbol" w:hAnsi="Symbol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Symbol" w:hAnsi="Symbol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Symbol" w:hAnsi="Symbol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Symbol" w:hAnsi="Symbol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Symbol" w:hAnsi="Symbol" w:hint="default"/>
      </w:rPr>
    </w:lvl>
  </w:abstractNum>
  <w:abstractNum w:abstractNumId="29" w15:restartNumberingAfterBreak="0">
    <w:nsid w:val="335A3673"/>
    <w:multiLevelType w:val="hybridMultilevel"/>
    <w:tmpl w:val="FFFFFFFF"/>
    <w:lvl w:ilvl="0" w:tplc="4FAAB7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F6EB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DEF3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F0E2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74E2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3630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FA2F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12E0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E4EC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3F57D8C"/>
    <w:multiLevelType w:val="hybridMultilevel"/>
    <w:tmpl w:val="7F60E81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35AD64AB"/>
    <w:multiLevelType w:val="hybridMultilevel"/>
    <w:tmpl w:val="F0F43F28"/>
    <w:lvl w:ilvl="0" w:tplc="40FC50DC">
      <w:start w:val="1"/>
      <w:numFmt w:val="bullet"/>
      <w:lvlText w:val="o"/>
      <w:lvlJc w:val="left"/>
      <w:pPr>
        <w:ind w:left="1520" w:hanging="400"/>
      </w:pPr>
      <w:rPr>
        <w:rFonts w:ascii="Courier New" w:hAnsi="Courier New" w:hint="default"/>
      </w:rPr>
    </w:lvl>
    <w:lvl w:ilvl="1" w:tplc="914A2E5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20" w:hanging="400"/>
      </w:pPr>
      <w:rPr>
        <w:rFonts w:ascii="Symbol" w:hAnsi="Symbol" w:hint="default"/>
      </w:rPr>
    </w:lvl>
    <w:lvl w:ilvl="3" w:tplc="04090001">
      <w:start w:val="1"/>
      <w:numFmt w:val="bullet"/>
      <w:lvlText w:val=""/>
      <w:lvlJc w:val="left"/>
      <w:pPr>
        <w:ind w:left="2720" w:hanging="400"/>
      </w:pPr>
      <w:rPr>
        <w:rFonts w:ascii="Symbol" w:hAnsi="Symbol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Symbol" w:hAnsi="Symbol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Symbol" w:hAnsi="Symbol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Symbol" w:hAnsi="Symbol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Symbol" w:hAnsi="Symbol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Symbol" w:hAnsi="Symbol" w:hint="default"/>
      </w:rPr>
    </w:lvl>
  </w:abstractNum>
  <w:abstractNum w:abstractNumId="32" w15:restartNumberingAfterBreak="0">
    <w:nsid w:val="38CD5D31"/>
    <w:multiLevelType w:val="hybridMultilevel"/>
    <w:tmpl w:val="AFE805AC"/>
    <w:lvl w:ilvl="0" w:tplc="04090001">
      <w:start w:val="1"/>
      <w:numFmt w:val="bullet"/>
      <w:lvlText w:val=""/>
      <w:lvlJc w:val="left"/>
      <w:pPr>
        <w:ind w:left="11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3" w15:restartNumberingAfterBreak="0">
    <w:nsid w:val="419D7898"/>
    <w:multiLevelType w:val="hybridMultilevel"/>
    <w:tmpl w:val="FFFFFFFF"/>
    <w:lvl w:ilvl="0" w:tplc="95984D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1AC010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694C9C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DB4051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446937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202D35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202D26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6549BB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700752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47F42A6D"/>
    <w:multiLevelType w:val="hybridMultilevel"/>
    <w:tmpl w:val="8BE8D28C"/>
    <w:lvl w:ilvl="0" w:tplc="04090001">
      <w:start w:val="1"/>
      <w:numFmt w:val="bullet"/>
      <w:lvlText w:val=""/>
      <w:lvlJc w:val="left"/>
      <w:pPr>
        <w:ind w:left="1520" w:hanging="40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920" w:hanging="400"/>
      </w:pPr>
      <w:rPr>
        <w:rFonts w:ascii="Symbol" w:hAnsi="Symbol" w:hint="default"/>
      </w:rPr>
    </w:lvl>
    <w:lvl w:ilvl="2" w:tplc="04090005">
      <w:start w:val="1"/>
      <w:numFmt w:val="bullet"/>
      <w:lvlText w:val=""/>
      <w:lvlJc w:val="left"/>
      <w:pPr>
        <w:ind w:left="2320" w:hanging="400"/>
      </w:pPr>
      <w:rPr>
        <w:rFonts w:ascii="Symbol" w:hAnsi="Symbol" w:hint="default"/>
      </w:rPr>
    </w:lvl>
    <w:lvl w:ilvl="3" w:tplc="04090001">
      <w:start w:val="1"/>
      <w:numFmt w:val="bullet"/>
      <w:lvlText w:val=""/>
      <w:lvlJc w:val="left"/>
      <w:pPr>
        <w:ind w:left="2720" w:hanging="400"/>
      </w:pPr>
      <w:rPr>
        <w:rFonts w:ascii="Symbol" w:hAnsi="Symbol" w:hint="default"/>
      </w:rPr>
    </w:lvl>
    <w:lvl w:ilvl="4" w:tplc="04090003">
      <w:start w:val="1"/>
      <w:numFmt w:val="bullet"/>
      <w:lvlText w:val=""/>
      <w:lvlJc w:val="left"/>
      <w:pPr>
        <w:ind w:left="3120" w:hanging="400"/>
      </w:pPr>
      <w:rPr>
        <w:rFonts w:ascii="Symbol" w:hAnsi="Symbol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Symbol" w:hAnsi="Symbol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Symbol" w:hAnsi="Symbol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Symbol" w:hAnsi="Symbol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Symbol" w:hAnsi="Symbol" w:hint="default"/>
      </w:rPr>
    </w:lvl>
  </w:abstractNum>
  <w:abstractNum w:abstractNumId="35" w15:restartNumberingAfterBreak="0">
    <w:nsid w:val="4B163F28"/>
    <w:multiLevelType w:val="hybridMultilevel"/>
    <w:tmpl w:val="2766DB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4CAB1316"/>
    <w:multiLevelType w:val="hybridMultilevel"/>
    <w:tmpl w:val="DA8A917C"/>
    <w:lvl w:ilvl="0" w:tplc="04090001">
      <w:start w:val="1"/>
      <w:numFmt w:val="bullet"/>
      <w:lvlText w:val=""/>
      <w:lvlJc w:val="left"/>
      <w:pPr>
        <w:ind w:left="1520" w:hanging="40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920" w:hanging="400"/>
      </w:pPr>
      <w:rPr>
        <w:rFonts w:ascii="Symbol" w:hAnsi="Symbol" w:hint="default"/>
      </w:rPr>
    </w:lvl>
    <w:lvl w:ilvl="2" w:tplc="04090005">
      <w:start w:val="1"/>
      <w:numFmt w:val="bullet"/>
      <w:lvlText w:val=""/>
      <w:lvlJc w:val="left"/>
      <w:pPr>
        <w:ind w:left="2320" w:hanging="400"/>
      </w:pPr>
      <w:rPr>
        <w:rFonts w:ascii="Symbol" w:hAnsi="Symbol" w:hint="default"/>
      </w:rPr>
    </w:lvl>
    <w:lvl w:ilvl="3" w:tplc="04090001">
      <w:start w:val="1"/>
      <w:numFmt w:val="bullet"/>
      <w:lvlText w:val=""/>
      <w:lvlJc w:val="left"/>
      <w:pPr>
        <w:ind w:left="2720" w:hanging="400"/>
      </w:pPr>
      <w:rPr>
        <w:rFonts w:ascii="Symbol" w:hAnsi="Symbol" w:hint="default"/>
      </w:rPr>
    </w:lvl>
    <w:lvl w:ilvl="4" w:tplc="04090003">
      <w:start w:val="1"/>
      <w:numFmt w:val="bullet"/>
      <w:lvlText w:val=""/>
      <w:lvlJc w:val="left"/>
      <w:pPr>
        <w:ind w:left="3120" w:hanging="400"/>
      </w:pPr>
      <w:rPr>
        <w:rFonts w:ascii="Symbol" w:hAnsi="Symbol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Symbol" w:hAnsi="Symbol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Symbol" w:hAnsi="Symbol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Symbol" w:hAnsi="Symbol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Symbol" w:hAnsi="Symbol" w:hint="default"/>
      </w:rPr>
    </w:lvl>
  </w:abstractNum>
  <w:abstractNum w:abstractNumId="37" w15:restartNumberingAfterBreak="0">
    <w:nsid w:val="4DEC2338"/>
    <w:multiLevelType w:val="hybridMultilevel"/>
    <w:tmpl w:val="FFFFFFFF"/>
    <w:lvl w:ilvl="0" w:tplc="A23C5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4885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DCCE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9C0E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8C33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405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04DD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6EE7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EA48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EEA3873"/>
    <w:multiLevelType w:val="hybridMultilevel"/>
    <w:tmpl w:val="FFFFFFFF"/>
    <w:lvl w:ilvl="0" w:tplc="C6B6BF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B852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E210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8813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7E77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283A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D07A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321F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9870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FE370C1"/>
    <w:multiLevelType w:val="hybridMultilevel"/>
    <w:tmpl w:val="FFFFFFFF"/>
    <w:lvl w:ilvl="0" w:tplc="4394DE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ADA1F5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382332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248B81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88621F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EEA6033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342609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3ECFCB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3E206F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5147629E"/>
    <w:multiLevelType w:val="hybridMultilevel"/>
    <w:tmpl w:val="FFFFFFFF"/>
    <w:lvl w:ilvl="0" w:tplc="18E207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CE2435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862CF9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DE0E5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E0888B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9A22A80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5FC5B4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104397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79E2B5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5BE34C6E"/>
    <w:multiLevelType w:val="multilevel"/>
    <w:tmpl w:val="A9A83E9A"/>
    <w:lvl w:ilvl="0">
      <w:start w:val="1"/>
      <w:numFmt w:val="decimal"/>
      <w:lvlText w:val="%1.0"/>
      <w:lvlJc w:val="left"/>
      <w:pPr>
        <w:ind w:left="792" w:hanging="360"/>
      </w:pPr>
      <w:rPr>
        <w:rFonts w:eastAsia="Cambria Math" w:hint="default"/>
      </w:rPr>
    </w:lvl>
    <w:lvl w:ilvl="1">
      <w:start w:val="1"/>
      <w:numFmt w:val="decimal"/>
      <w:lvlText w:val="%1.%2"/>
      <w:lvlJc w:val="left"/>
      <w:pPr>
        <w:ind w:left="1512" w:hanging="360"/>
      </w:pPr>
      <w:rPr>
        <w:rFonts w:eastAsia="Cambria Math" w:hint="default"/>
      </w:rPr>
    </w:lvl>
    <w:lvl w:ilvl="2">
      <w:start w:val="1"/>
      <w:numFmt w:val="decimal"/>
      <w:lvlText w:val="%1.%2.%3"/>
      <w:lvlJc w:val="left"/>
      <w:pPr>
        <w:ind w:left="2592" w:hanging="720"/>
      </w:pPr>
      <w:rPr>
        <w:rFonts w:eastAsia="Cambria Math" w:hint="default"/>
      </w:rPr>
    </w:lvl>
    <w:lvl w:ilvl="3">
      <w:start w:val="1"/>
      <w:numFmt w:val="decimal"/>
      <w:lvlText w:val="%1.%2.%3.%4"/>
      <w:lvlJc w:val="left"/>
      <w:pPr>
        <w:ind w:left="3312" w:hanging="720"/>
      </w:pPr>
      <w:rPr>
        <w:rFonts w:eastAsia="Cambria Math" w:hint="default"/>
      </w:rPr>
    </w:lvl>
    <w:lvl w:ilvl="4">
      <w:start w:val="1"/>
      <w:numFmt w:val="decimal"/>
      <w:lvlText w:val="%1.%2.%3.%4.%5"/>
      <w:lvlJc w:val="left"/>
      <w:pPr>
        <w:ind w:left="4392" w:hanging="1080"/>
      </w:pPr>
      <w:rPr>
        <w:rFonts w:eastAsia="Cambria Math" w:hint="default"/>
      </w:rPr>
    </w:lvl>
    <w:lvl w:ilvl="5">
      <w:start w:val="1"/>
      <w:numFmt w:val="decimal"/>
      <w:lvlText w:val="%1.%2.%3.%4.%5.%6"/>
      <w:lvlJc w:val="left"/>
      <w:pPr>
        <w:ind w:left="5112" w:hanging="1080"/>
      </w:pPr>
      <w:rPr>
        <w:rFonts w:eastAsia="Cambria Math"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eastAsia="Cambria Math" w:hint="default"/>
      </w:rPr>
    </w:lvl>
    <w:lvl w:ilvl="7">
      <w:start w:val="1"/>
      <w:numFmt w:val="decimal"/>
      <w:lvlText w:val="%1.%2.%3.%4.%5.%6.%7.%8"/>
      <w:lvlJc w:val="left"/>
      <w:pPr>
        <w:ind w:left="6912" w:hanging="1440"/>
      </w:pPr>
      <w:rPr>
        <w:rFonts w:eastAsia="Cambria Math" w:hint="default"/>
      </w:rPr>
    </w:lvl>
    <w:lvl w:ilvl="8">
      <w:start w:val="1"/>
      <w:numFmt w:val="decimal"/>
      <w:lvlText w:val="%1.%2.%3.%4.%5.%6.%7.%8.%9"/>
      <w:lvlJc w:val="left"/>
      <w:pPr>
        <w:ind w:left="7992" w:hanging="1800"/>
      </w:pPr>
      <w:rPr>
        <w:rFonts w:eastAsia="Cambria Math" w:hint="default"/>
      </w:rPr>
    </w:lvl>
  </w:abstractNum>
  <w:abstractNum w:abstractNumId="42" w15:restartNumberingAfterBreak="0">
    <w:nsid w:val="5CF73893"/>
    <w:multiLevelType w:val="hybridMultilevel"/>
    <w:tmpl w:val="96C6D82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Symbol" w:hAnsi="Symbol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Symbol" w:hAnsi="Symbol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Symbol" w:hAnsi="Symbol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Symbol" w:hAnsi="Symbol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Symbol" w:hAnsi="Symbol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Symbol" w:hAnsi="Symbol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Symbol" w:hAnsi="Symbol" w:hint="default"/>
      </w:rPr>
    </w:lvl>
  </w:abstractNum>
  <w:abstractNum w:abstractNumId="43" w15:restartNumberingAfterBreak="0">
    <w:nsid w:val="67B83DA2"/>
    <w:multiLevelType w:val="hybridMultilevel"/>
    <w:tmpl w:val="62746DE6"/>
    <w:lvl w:ilvl="0" w:tplc="04090001">
      <w:start w:val="1"/>
      <w:numFmt w:val="bullet"/>
      <w:lvlText w:val=""/>
      <w:lvlJc w:val="left"/>
      <w:pPr>
        <w:ind w:left="1520" w:hanging="40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920" w:hanging="400"/>
      </w:pPr>
      <w:rPr>
        <w:rFonts w:ascii="Symbol" w:hAnsi="Symbol" w:hint="default"/>
      </w:rPr>
    </w:lvl>
    <w:lvl w:ilvl="2" w:tplc="04090005">
      <w:start w:val="1"/>
      <w:numFmt w:val="bullet"/>
      <w:lvlText w:val=""/>
      <w:lvlJc w:val="left"/>
      <w:pPr>
        <w:ind w:left="2320" w:hanging="400"/>
      </w:pPr>
      <w:rPr>
        <w:rFonts w:ascii="Symbol" w:hAnsi="Symbol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Symbol" w:hAnsi="Symbol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Symbol" w:hAnsi="Symbol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Symbol" w:hAnsi="Symbol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Symbol" w:hAnsi="Symbol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Symbol" w:hAnsi="Symbol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Symbol" w:hAnsi="Symbol" w:hint="default"/>
      </w:rPr>
    </w:lvl>
  </w:abstractNum>
  <w:abstractNum w:abstractNumId="44" w15:restartNumberingAfterBreak="0">
    <w:nsid w:val="680D0506"/>
    <w:multiLevelType w:val="hybridMultilevel"/>
    <w:tmpl w:val="FFFFFFFF"/>
    <w:lvl w:ilvl="0" w:tplc="CADCE6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27CE26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568C7D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FB82D6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C2AA7C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F1604F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33A60A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53A814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75E6CB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682D5633"/>
    <w:multiLevelType w:val="hybridMultilevel"/>
    <w:tmpl w:val="5EE6142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 w15:restartNumberingAfterBreak="0">
    <w:nsid w:val="6A5F0AB4"/>
    <w:multiLevelType w:val="hybridMultilevel"/>
    <w:tmpl w:val="91003DF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7" w15:restartNumberingAfterBreak="0">
    <w:nsid w:val="6D97046D"/>
    <w:multiLevelType w:val="hybridMultilevel"/>
    <w:tmpl w:val="FFFFFFFF"/>
    <w:lvl w:ilvl="0" w:tplc="E320BF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9A2D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64B0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98EC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1252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0CB8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5C6C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8C3B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6CA1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FD18C7"/>
    <w:multiLevelType w:val="hybridMultilevel"/>
    <w:tmpl w:val="FFFFFFFF"/>
    <w:lvl w:ilvl="0" w:tplc="65A4A7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34E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F8E6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4C26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D4D6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D487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CC86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1C5A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9A7C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1A759E"/>
    <w:multiLevelType w:val="hybridMultilevel"/>
    <w:tmpl w:val="0C2EAA1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Symbol" w:hAnsi="Symbol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Symbol" w:hAnsi="Symbol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Symbol" w:hAnsi="Symbol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Symbol" w:hAnsi="Symbol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Symbol" w:hAnsi="Symbol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Symbol" w:hAnsi="Symbol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Symbol" w:hAnsi="Symbol" w:hint="default"/>
      </w:rPr>
    </w:lvl>
  </w:abstractNum>
  <w:num w:numId="1">
    <w:abstractNumId w:val="3"/>
  </w:num>
  <w:num w:numId="2">
    <w:abstractNumId w:val="33"/>
  </w:num>
  <w:num w:numId="3">
    <w:abstractNumId w:val="0"/>
  </w:num>
  <w:num w:numId="4">
    <w:abstractNumId w:val="2"/>
  </w:num>
  <w:num w:numId="5">
    <w:abstractNumId w:val="6"/>
  </w:num>
  <w:num w:numId="6">
    <w:abstractNumId w:val="41"/>
  </w:num>
  <w:num w:numId="7">
    <w:abstractNumId w:val="39"/>
  </w:num>
  <w:num w:numId="8">
    <w:abstractNumId w:val="12"/>
  </w:num>
  <w:num w:numId="9">
    <w:abstractNumId w:val="16"/>
  </w:num>
  <w:num w:numId="10">
    <w:abstractNumId w:val="40"/>
  </w:num>
  <w:num w:numId="11">
    <w:abstractNumId w:val="10"/>
  </w:num>
  <w:num w:numId="12">
    <w:abstractNumId w:val="44"/>
  </w:num>
  <w:num w:numId="13">
    <w:abstractNumId w:val="48"/>
  </w:num>
  <w:num w:numId="14">
    <w:abstractNumId w:val="23"/>
  </w:num>
  <w:num w:numId="15">
    <w:abstractNumId w:val="20"/>
  </w:num>
  <w:num w:numId="16">
    <w:abstractNumId w:val="37"/>
  </w:num>
  <w:num w:numId="17">
    <w:abstractNumId w:val="27"/>
  </w:num>
  <w:num w:numId="18">
    <w:abstractNumId w:val="9"/>
  </w:num>
  <w:num w:numId="19">
    <w:abstractNumId w:val="5"/>
  </w:num>
  <w:num w:numId="20">
    <w:abstractNumId w:val="31"/>
  </w:num>
  <w:num w:numId="21">
    <w:abstractNumId w:val="34"/>
  </w:num>
  <w:num w:numId="22">
    <w:abstractNumId w:val="43"/>
  </w:num>
  <w:num w:numId="23">
    <w:abstractNumId w:val="36"/>
  </w:num>
  <w:num w:numId="24">
    <w:abstractNumId w:val="28"/>
  </w:num>
  <w:num w:numId="25">
    <w:abstractNumId w:val="18"/>
  </w:num>
  <w:num w:numId="26">
    <w:abstractNumId w:val="49"/>
  </w:num>
  <w:num w:numId="27">
    <w:abstractNumId w:val="15"/>
  </w:num>
  <w:num w:numId="28">
    <w:abstractNumId w:val="42"/>
  </w:num>
  <w:num w:numId="29">
    <w:abstractNumId w:val="26"/>
  </w:num>
  <w:num w:numId="30">
    <w:abstractNumId w:val="24"/>
  </w:num>
  <w:num w:numId="31">
    <w:abstractNumId w:val="17"/>
  </w:num>
  <w:num w:numId="32">
    <w:abstractNumId w:val="11"/>
  </w:num>
  <w:num w:numId="33">
    <w:abstractNumId w:val="7"/>
  </w:num>
  <w:num w:numId="34">
    <w:abstractNumId w:val="8"/>
  </w:num>
  <w:num w:numId="35">
    <w:abstractNumId w:val="32"/>
  </w:num>
  <w:num w:numId="36">
    <w:abstractNumId w:val="46"/>
  </w:num>
  <w:num w:numId="37">
    <w:abstractNumId w:val="25"/>
  </w:num>
  <w:num w:numId="38">
    <w:abstractNumId w:val="30"/>
  </w:num>
  <w:num w:numId="39">
    <w:abstractNumId w:val="35"/>
  </w:num>
  <w:num w:numId="40">
    <w:abstractNumId w:val="14"/>
  </w:num>
  <w:num w:numId="41">
    <w:abstractNumId w:val="45"/>
  </w:num>
  <w:num w:numId="42">
    <w:abstractNumId w:val="4"/>
  </w:num>
  <w:num w:numId="43">
    <w:abstractNumId w:val="22"/>
  </w:num>
  <w:num w:numId="44">
    <w:abstractNumId w:val="13"/>
  </w:num>
  <w:num w:numId="45">
    <w:abstractNumId w:val="21"/>
  </w:num>
  <w:num w:numId="46">
    <w:abstractNumId w:val="38"/>
  </w:num>
  <w:num w:numId="47">
    <w:abstractNumId w:val="19"/>
  </w:num>
  <w:num w:numId="48">
    <w:abstractNumId w:val="47"/>
  </w:num>
  <w:num w:numId="49">
    <w:abstractNumId w:val="29"/>
  </w:num>
  <w:numIdMacAtCleanup w:val="1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utton, Eden - suttjm16">
    <w15:presenceInfo w15:providerId="AD" w15:userId="S::suttjm16@uwgb.edu::8c700231-0f7c-4263-8e9e-15395b2c458d"/>
  </w15:person>
  <w15:person w15:author="Sim, KyuSeung - simk11">
    <w15:presenceInfo w15:providerId="AD" w15:userId="S::simk11@uwgb.edu::139aa168-51a1-4f9a-acc1-5781bc7fedb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isplayBackgroundShape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F06"/>
    <w:rsid w:val="000002DE"/>
    <w:rsid w:val="00000895"/>
    <w:rsid w:val="0000430E"/>
    <w:rsid w:val="000062FE"/>
    <w:rsid w:val="0001004E"/>
    <w:rsid w:val="00010155"/>
    <w:rsid w:val="00011758"/>
    <w:rsid w:val="00016D57"/>
    <w:rsid w:val="000200BA"/>
    <w:rsid w:val="00022CBC"/>
    <w:rsid w:val="00026932"/>
    <w:rsid w:val="00027660"/>
    <w:rsid w:val="00030801"/>
    <w:rsid w:val="00043BA6"/>
    <w:rsid w:val="00046A0C"/>
    <w:rsid w:val="00052D9F"/>
    <w:rsid w:val="0005390D"/>
    <w:rsid w:val="0005435A"/>
    <w:rsid w:val="00054E89"/>
    <w:rsid w:val="00056C25"/>
    <w:rsid w:val="00056E61"/>
    <w:rsid w:val="00063D1D"/>
    <w:rsid w:val="00066B4F"/>
    <w:rsid w:val="0007680D"/>
    <w:rsid w:val="00076941"/>
    <w:rsid w:val="00081A8D"/>
    <w:rsid w:val="00087B01"/>
    <w:rsid w:val="000A0451"/>
    <w:rsid w:val="000A1A39"/>
    <w:rsid w:val="000A56EC"/>
    <w:rsid w:val="000A7E87"/>
    <w:rsid w:val="000B2724"/>
    <w:rsid w:val="000C7AA4"/>
    <w:rsid w:val="000C7C61"/>
    <w:rsid w:val="000D7B1B"/>
    <w:rsid w:val="000F405D"/>
    <w:rsid w:val="000F7A62"/>
    <w:rsid w:val="000F7E07"/>
    <w:rsid w:val="0010726F"/>
    <w:rsid w:val="001072E7"/>
    <w:rsid w:val="00111FEF"/>
    <w:rsid w:val="00113387"/>
    <w:rsid w:val="00113F92"/>
    <w:rsid w:val="00115E76"/>
    <w:rsid w:val="00117391"/>
    <w:rsid w:val="00117B8A"/>
    <w:rsid w:val="00120A51"/>
    <w:rsid w:val="001248E0"/>
    <w:rsid w:val="00125846"/>
    <w:rsid w:val="00134880"/>
    <w:rsid w:val="00147BA2"/>
    <w:rsid w:val="00157448"/>
    <w:rsid w:val="001602E4"/>
    <w:rsid w:val="00162202"/>
    <w:rsid w:val="001633A6"/>
    <w:rsid w:val="00171CA3"/>
    <w:rsid w:val="00174B9D"/>
    <w:rsid w:val="001761CC"/>
    <w:rsid w:val="0018013D"/>
    <w:rsid w:val="001837F5"/>
    <w:rsid w:val="00183F23"/>
    <w:rsid w:val="001864DA"/>
    <w:rsid w:val="001907C6"/>
    <w:rsid w:val="001963EA"/>
    <w:rsid w:val="001A05F9"/>
    <w:rsid w:val="001A29C2"/>
    <w:rsid w:val="001B0726"/>
    <w:rsid w:val="001B12B0"/>
    <w:rsid w:val="001B238E"/>
    <w:rsid w:val="001C18B4"/>
    <w:rsid w:val="001E0B62"/>
    <w:rsid w:val="001E5AA7"/>
    <w:rsid w:val="001E6304"/>
    <w:rsid w:val="001E73A4"/>
    <w:rsid w:val="001E7426"/>
    <w:rsid w:val="001F1403"/>
    <w:rsid w:val="001F1F06"/>
    <w:rsid w:val="001F2B3E"/>
    <w:rsid w:val="001F5CAE"/>
    <w:rsid w:val="001F692A"/>
    <w:rsid w:val="001F7756"/>
    <w:rsid w:val="001F7801"/>
    <w:rsid w:val="00202A5B"/>
    <w:rsid w:val="00203164"/>
    <w:rsid w:val="002068BD"/>
    <w:rsid w:val="002111DC"/>
    <w:rsid w:val="00211A38"/>
    <w:rsid w:val="00211F4E"/>
    <w:rsid w:val="00213C9F"/>
    <w:rsid w:val="00217940"/>
    <w:rsid w:val="00225538"/>
    <w:rsid w:val="00226971"/>
    <w:rsid w:val="00233055"/>
    <w:rsid w:val="00236C4B"/>
    <w:rsid w:val="002439AF"/>
    <w:rsid w:val="002439D1"/>
    <w:rsid w:val="002469FD"/>
    <w:rsid w:val="00250054"/>
    <w:rsid w:val="0025523B"/>
    <w:rsid w:val="00256DA4"/>
    <w:rsid w:val="00262F66"/>
    <w:rsid w:val="002662CA"/>
    <w:rsid w:val="002667BD"/>
    <w:rsid w:val="0027297B"/>
    <w:rsid w:val="00273BC2"/>
    <w:rsid w:val="00281BB8"/>
    <w:rsid w:val="002826AD"/>
    <w:rsid w:val="00286E6C"/>
    <w:rsid w:val="00295DD8"/>
    <w:rsid w:val="0029679A"/>
    <w:rsid w:val="002A0B0C"/>
    <w:rsid w:val="002A2988"/>
    <w:rsid w:val="002A5B32"/>
    <w:rsid w:val="002B455D"/>
    <w:rsid w:val="002B76A4"/>
    <w:rsid w:val="002C1AF0"/>
    <w:rsid w:val="002C6DAD"/>
    <w:rsid w:val="002C7479"/>
    <w:rsid w:val="002D7BC9"/>
    <w:rsid w:val="002F2109"/>
    <w:rsid w:val="002F7423"/>
    <w:rsid w:val="002F746E"/>
    <w:rsid w:val="00300EF8"/>
    <w:rsid w:val="00305EF9"/>
    <w:rsid w:val="00306925"/>
    <w:rsid w:val="003109DA"/>
    <w:rsid w:val="00313B2F"/>
    <w:rsid w:val="00314601"/>
    <w:rsid w:val="00315FBA"/>
    <w:rsid w:val="0032728C"/>
    <w:rsid w:val="00330A79"/>
    <w:rsid w:val="0034192E"/>
    <w:rsid w:val="003457CA"/>
    <w:rsid w:val="00345E0B"/>
    <w:rsid w:val="0035552A"/>
    <w:rsid w:val="003576B5"/>
    <w:rsid w:val="00362FFE"/>
    <w:rsid w:val="00365077"/>
    <w:rsid w:val="00367C91"/>
    <w:rsid w:val="00370593"/>
    <w:rsid w:val="00371B47"/>
    <w:rsid w:val="0037345C"/>
    <w:rsid w:val="003742B3"/>
    <w:rsid w:val="00374DCC"/>
    <w:rsid w:val="00375012"/>
    <w:rsid w:val="0037513C"/>
    <w:rsid w:val="003762B2"/>
    <w:rsid w:val="00376981"/>
    <w:rsid w:val="00381C0C"/>
    <w:rsid w:val="00384B03"/>
    <w:rsid w:val="00385308"/>
    <w:rsid w:val="00391579"/>
    <w:rsid w:val="0039176B"/>
    <w:rsid w:val="003942D8"/>
    <w:rsid w:val="003A656B"/>
    <w:rsid w:val="003B1EE9"/>
    <w:rsid w:val="003B1F12"/>
    <w:rsid w:val="003C06AC"/>
    <w:rsid w:val="003C320F"/>
    <w:rsid w:val="003C398A"/>
    <w:rsid w:val="003C5C46"/>
    <w:rsid w:val="003C742B"/>
    <w:rsid w:val="003D631F"/>
    <w:rsid w:val="003D6CA1"/>
    <w:rsid w:val="003D7E22"/>
    <w:rsid w:val="003E1EC8"/>
    <w:rsid w:val="003E37F2"/>
    <w:rsid w:val="003E44BF"/>
    <w:rsid w:val="003E73E9"/>
    <w:rsid w:val="003F2E2E"/>
    <w:rsid w:val="00400FD4"/>
    <w:rsid w:val="00401F1A"/>
    <w:rsid w:val="00402176"/>
    <w:rsid w:val="00404A4C"/>
    <w:rsid w:val="00413B26"/>
    <w:rsid w:val="00420C75"/>
    <w:rsid w:val="004302BF"/>
    <w:rsid w:val="004324DC"/>
    <w:rsid w:val="004346B1"/>
    <w:rsid w:val="0044157F"/>
    <w:rsid w:val="00443264"/>
    <w:rsid w:val="0044434D"/>
    <w:rsid w:val="0044900F"/>
    <w:rsid w:val="00450226"/>
    <w:rsid w:val="00450B96"/>
    <w:rsid w:val="00450FEC"/>
    <w:rsid w:val="004557B1"/>
    <w:rsid w:val="00456E21"/>
    <w:rsid w:val="00465DFA"/>
    <w:rsid w:val="0047134A"/>
    <w:rsid w:val="00471666"/>
    <w:rsid w:val="00471A14"/>
    <w:rsid w:val="00475D59"/>
    <w:rsid w:val="0047789C"/>
    <w:rsid w:val="00483576"/>
    <w:rsid w:val="00484593"/>
    <w:rsid w:val="00485E09"/>
    <w:rsid w:val="00491EC2"/>
    <w:rsid w:val="00492A03"/>
    <w:rsid w:val="00495AF3"/>
    <w:rsid w:val="004965B1"/>
    <w:rsid w:val="00497654"/>
    <w:rsid w:val="004979E4"/>
    <w:rsid w:val="004A045E"/>
    <w:rsid w:val="004A396B"/>
    <w:rsid w:val="004A6113"/>
    <w:rsid w:val="004B3EB6"/>
    <w:rsid w:val="004B4FA0"/>
    <w:rsid w:val="004D3B62"/>
    <w:rsid w:val="004D6C25"/>
    <w:rsid w:val="004D77F0"/>
    <w:rsid w:val="004E00BD"/>
    <w:rsid w:val="004E1916"/>
    <w:rsid w:val="004E3E1F"/>
    <w:rsid w:val="004E44AA"/>
    <w:rsid w:val="004E7CC5"/>
    <w:rsid w:val="004F2351"/>
    <w:rsid w:val="004F4365"/>
    <w:rsid w:val="00503E98"/>
    <w:rsid w:val="0050403A"/>
    <w:rsid w:val="00515C50"/>
    <w:rsid w:val="00517230"/>
    <w:rsid w:val="00517BD3"/>
    <w:rsid w:val="00525932"/>
    <w:rsid w:val="00527691"/>
    <w:rsid w:val="005276B8"/>
    <w:rsid w:val="00530774"/>
    <w:rsid w:val="005318CE"/>
    <w:rsid w:val="00537E38"/>
    <w:rsid w:val="0054086B"/>
    <w:rsid w:val="005424E3"/>
    <w:rsid w:val="005433BB"/>
    <w:rsid w:val="00544607"/>
    <w:rsid w:val="00547165"/>
    <w:rsid w:val="005524F7"/>
    <w:rsid w:val="00552B0D"/>
    <w:rsid w:val="00557610"/>
    <w:rsid w:val="005629AC"/>
    <w:rsid w:val="0057086B"/>
    <w:rsid w:val="005737EF"/>
    <w:rsid w:val="005779E6"/>
    <w:rsid w:val="0058388E"/>
    <w:rsid w:val="00584C2C"/>
    <w:rsid w:val="005923B8"/>
    <w:rsid w:val="0059526D"/>
    <w:rsid w:val="00595F88"/>
    <w:rsid w:val="00596615"/>
    <w:rsid w:val="00596648"/>
    <w:rsid w:val="00597701"/>
    <w:rsid w:val="005A0F44"/>
    <w:rsid w:val="005A1683"/>
    <w:rsid w:val="005A48EC"/>
    <w:rsid w:val="005A5A88"/>
    <w:rsid w:val="005A65CD"/>
    <w:rsid w:val="005B2CCA"/>
    <w:rsid w:val="005B31B8"/>
    <w:rsid w:val="005B6191"/>
    <w:rsid w:val="005C2EAB"/>
    <w:rsid w:val="005C355B"/>
    <w:rsid w:val="005C5992"/>
    <w:rsid w:val="005C6A10"/>
    <w:rsid w:val="005D0369"/>
    <w:rsid w:val="005D293E"/>
    <w:rsid w:val="005D71BA"/>
    <w:rsid w:val="005E6E64"/>
    <w:rsid w:val="005F7117"/>
    <w:rsid w:val="005F7BEB"/>
    <w:rsid w:val="006014AF"/>
    <w:rsid w:val="006052C2"/>
    <w:rsid w:val="00611FF9"/>
    <w:rsid w:val="006230F7"/>
    <w:rsid w:val="00626057"/>
    <w:rsid w:val="00631D18"/>
    <w:rsid w:val="006323DC"/>
    <w:rsid w:val="00632F60"/>
    <w:rsid w:val="006340A4"/>
    <w:rsid w:val="006429DF"/>
    <w:rsid w:val="00643230"/>
    <w:rsid w:val="006432A0"/>
    <w:rsid w:val="00645183"/>
    <w:rsid w:val="00647B73"/>
    <w:rsid w:val="006511E1"/>
    <w:rsid w:val="0065232D"/>
    <w:rsid w:val="00653593"/>
    <w:rsid w:val="00654951"/>
    <w:rsid w:val="006559EF"/>
    <w:rsid w:val="00656792"/>
    <w:rsid w:val="00665167"/>
    <w:rsid w:val="00665F25"/>
    <w:rsid w:val="0067277D"/>
    <w:rsid w:val="00674F40"/>
    <w:rsid w:val="00676A3A"/>
    <w:rsid w:val="00681014"/>
    <w:rsid w:val="006868B6"/>
    <w:rsid w:val="006953CD"/>
    <w:rsid w:val="006975C3"/>
    <w:rsid w:val="006A4E5C"/>
    <w:rsid w:val="006A5181"/>
    <w:rsid w:val="006A7856"/>
    <w:rsid w:val="006B388F"/>
    <w:rsid w:val="006B3D02"/>
    <w:rsid w:val="006B6FF9"/>
    <w:rsid w:val="006C036D"/>
    <w:rsid w:val="006C45E6"/>
    <w:rsid w:val="006C5970"/>
    <w:rsid w:val="006C61E7"/>
    <w:rsid w:val="006C689A"/>
    <w:rsid w:val="006D394A"/>
    <w:rsid w:val="006D4385"/>
    <w:rsid w:val="006E21BA"/>
    <w:rsid w:val="006E2BD1"/>
    <w:rsid w:val="006E75FA"/>
    <w:rsid w:val="006E7D2A"/>
    <w:rsid w:val="006F51E8"/>
    <w:rsid w:val="0070306A"/>
    <w:rsid w:val="00704D1D"/>
    <w:rsid w:val="0071031A"/>
    <w:rsid w:val="00710810"/>
    <w:rsid w:val="00716084"/>
    <w:rsid w:val="0072372A"/>
    <w:rsid w:val="00724BCE"/>
    <w:rsid w:val="00726BFA"/>
    <w:rsid w:val="0073023C"/>
    <w:rsid w:val="0073023E"/>
    <w:rsid w:val="00731401"/>
    <w:rsid w:val="00733A89"/>
    <w:rsid w:val="00740830"/>
    <w:rsid w:val="00741BD3"/>
    <w:rsid w:val="007503D2"/>
    <w:rsid w:val="00752558"/>
    <w:rsid w:val="00757B24"/>
    <w:rsid w:val="00764DA6"/>
    <w:rsid w:val="0077383F"/>
    <w:rsid w:val="00784529"/>
    <w:rsid w:val="00787439"/>
    <w:rsid w:val="007A3456"/>
    <w:rsid w:val="007A3BB4"/>
    <w:rsid w:val="007A43B2"/>
    <w:rsid w:val="007A4557"/>
    <w:rsid w:val="007A4EAB"/>
    <w:rsid w:val="007A6597"/>
    <w:rsid w:val="007A69E2"/>
    <w:rsid w:val="007B15FE"/>
    <w:rsid w:val="007C580C"/>
    <w:rsid w:val="007C5885"/>
    <w:rsid w:val="007C6DFC"/>
    <w:rsid w:val="007D1676"/>
    <w:rsid w:val="007D1D25"/>
    <w:rsid w:val="007D30CE"/>
    <w:rsid w:val="007E030D"/>
    <w:rsid w:val="007E0FC4"/>
    <w:rsid w:val="007F06C2"/>
    <w:rsid w:val="007F166C"/>
    <w:rsid w:val="007F2F9D"/>
    <w:rsid w:val="007F52AF"/>
    <w:rsid w:val="007F600E"/>
    <w:rsid w:val="007F7CC6"/>
    <w:rsid w:val="00802438"/>
    <w:rsid w:val="00804495"/>
    <w:rsid w:val="00804631"/>
    <w:rsid w:val="008064F4"/>
    <w:rsid w:val="00807F5E"/>
    <w:rsid w:val="00811AE2"/>
    <w:rsid w:val="008167F3"/>
    <w:rsid w:val="00831288"/>
    <w:rsid w:val="008357CD"/>
    <w:rsid w:val="008372C3"/>
    <w:rsid w:val="00840213"/>
    <w:rsid w:val="008441EA"/>
    <w:rsid w:val="00845504"/>
    <w:rsid w:val="00853933"/>
    <w:rsid w:val="008549F3"/>
    <w:rsid w:val="00856758"/>
    <w:rsid w:val="00867D1F"/>
    <w:rsid w:val="00870819"/>
    <w:rsid w:val="00876576"/>
    <w:rsid w:val="008776A4"/>
    <w:rsid w:val="008827BF"/>
    <w:rsid w:val="00886087"/>
    <w:rsid w:val="00886351"/>
    <w:rsid w:val="00886915"/>
    <w:rsid w:val="00892E7E"/>
    <w:rsid w:val="008A4249"/>
    <w:rsid w:val="008A5792"/>
    <w:rsid w:val="008B1B1C"/>
    <w:rsid w:val="008B39E0"/>
    <w:rsid w:val="008B44ED"/>
    <w:rsid w:val="008C0F4B"/>
    <w:rsid w:val="008C192D"/>
    <w:rsid w:val="008C2DC2"/>
    <w:rsid w:val="008C3D65"/>
    <w:rsid w:val="008C3EE9"/>
    <w:rsid w:val="008C4479"/>
    <w:rsid w:val="008C6779"/>
    <w:rsid w:val="008C74D4"/>
    <w:rsid w:val="008D332F"/>
    <w:rsid w:val="008E6EA9"/>
    <w:rsid w:val="008F3C49"/>
    <w:rsid w:val="008F4A95"/>
    <w:rsid w:val="009033A8"/>
    <w:rsid w:val="00910A3D"/>
    <w:rsid w:val="009131C3"/>
    <w:rsid w:val="00913C44"/>
    <w:rsid w:val="009170B0"/>
    <w:rsid w:val="009209E2"/>
    <w:rsid w:val="00920F7B"/>
    <w:rsid w:val="00921687"/>
    <w:rsid w:val="00923AF9"/>
    <w:rsid w:val="00924567"/>
    <w:rsid w:val="00924FA0"/>
    <w:rsid w:val="0093032E"/>
    <w:rsid w:val="00934E21"/>
    <w:rsid w:val="00934E3A"/>
    <w:rsid w:val="00935BCF"/>
    <w:rsid w:val="00936A02"/>
    <w:rsid w:val="009379EF"/>
    <w:rsid w:val="00950508"/>
    <w:rsid w:val="00950D0A"/>
    <w:rsid w:val="00952317"/>
    <w:rsid w:val="00953E80"/>
    <w:rsid w:val="009636F4"/>
    <w:rsid w:val="0097143A"/>
    <w:rsid w:val="0097555C"/>
    <w:rsid w:val="00984BBA"/>
    <w:rsid w:val="00985744"/>
    <w:rsid w:val="009865CD"/>
    <w:rsid w:val="00990DD5"/>
    <w:rsid w:val="009923B7"/>
    <w:rsid w:val="00996522"/>
    <w:rsid w:val="009A6E91"/>
    <w:rsid w:val="009B02B0"/>
    <w:rsid w:val="009B3274"/>
    <w:rsid w:val="009B6683"/>
    <w:rsid w:val="009C05ED"/>
    <w:rsid w:val="009C7308"/>
    <w:rsid w:val="009C7DB9"/>
    <w:rsid w:val="009D0554"/>
    <w:rsid w:val="009D0D01"/>
    <w:rsid w:val="009D49E3"/>
    <w:rsid w:val="009D5998"/>
    <w:rsid w:val="009E697F"/>
    <w:rsid w:val="009E6CD8"/>
    <w:rsid w:val="009E6E44"/>
    <w:rsid w:val="009F1FC7"/>
    <w:rsid w:val="009F5440"/>
    <w:rsid w:val="00A03030"/>
    <w:rsid w:val="00A138EC"/>
    <w:rsid w:val="00A14FB2"/>
    <w:rsid w:val="00A158B1"/>
    <w:rsid w:val="00A1E2E1"/>
    <w:rsid w:val="00A20252"/>
    <w:rsid w:val="00A24164"/>
    <w:rsid w:val="00A2759B"/>
    <w:rsid w:val="00A3292F"/>
    <w:rsid w:val="00A353CD"/>
    <w:rsid w:val="00A368F2"/>
    <w:rsid w:val="00A505AC"/>
    <w:rsid w:val="00A56B92"/>
    <w:rsid w:val="00A60072"/>
    <w:rsid w:val="00A67722"/>
    <w:rsid w:val="00A67FD5"/>
    <w:rsid w:val="00A862DD"/>
    <w:rsid w:val="00A871AD"/>
    <w:rsid w:val="00A93536"/>
    <w:rsid w:val="00A96071"/>
    <w:rsid w:val="00A97331"/>
    <w:rsid w:val="00AA13C0"/>
    <w:rsid w:val="00AA4EDE"/>
    <w:rsid w:val="00AB1BEF"/>
    <w:rsid w:val="00AB2308"/>
    <w:rsid w:val="00AB351B"/>
    <w:rsid w:val="00AB60D7"/>
    <w:rsid w:val="00AC18BC"/>
    <w:rsid w:val="00AC2EE0"/>
    <w:rsid w:val="00AC6A05"/>
    <w:rsid w:val="00AE043E"/>
    <w:rsid w:val="00AE687D"/>
    <w:rsid w:val="00AE726E"/>
    <w:rsid w:val="00AE7938"/>
    <w:rsid w:val="00AF1A90"/>
    <w:rsid w:val="00AF1EBB"/>
    <w:rsid w:val="00AF500E"/>
    <w:rsid w:val="00B00240"/>
    <w:rsid w:val="00B031FB"/>
    <w:rsid w:val="00B0425B"/>
    <w:rsid w:val="00B12C99"/>
    <w:rsid w:val="00B135E1"/>
    <w:rsid w:val="00B13BEB"/>
    <w:rsid w:val="00B24428"/>
    <w:rsid w:val="00B33114"/>
    <w:rsid w:val="00B33417"/>
    <w:rsid w:val="00B336B1"/>
    <w:rsid w:val="00B35850"/>
    <w:rsid w:val="00B435CD"/>
    <w:rsid w:val="00B4704F"/>
    <w:rsid w:val="00B5210C"/>
    <w:rsid w:val="00B56E52"/>
    <w:rsid w:val="00B62BCE"/>
    <w:rsid w:val="00B65095"/>
    <w:rsid w:val="00B66D6E"/>
    <w:rsid w:val="00B6721B"/>
    <w:rsid w:val="00B719EC"/>
    <w:rsid w:val="00B73588"/>
    <w:rsid w:val="00B76343"/>
    <w:rsid w:val="00B77830"/>
    <w:rsid w:val="00B77C00"/>
    <w:rsid w:val="00B832A2"/>
    <w:rsid w:val="00B91347"/>
    <w:rsid w:val="00B936E8"/>
    <w:rsid w:val="00B956A5"/>
    <w:rsid w:val="00B95982"/>
    <w:rsid w:val="00B95D32"/>
    <w:rsid w:val="00BA32D1"/>
    <w:rsid w:val="00BA5D6F"/>
    <w:rsid w:val="00BA7E35"/>
    <w:rsid w:val="00BB11C5"/>
    <w:rsid w:val="00BB2E89"/>
    <w:rsid w:val="00BB47E6"/>
    <w:rsid w:val="00BC38DB"/>
    <w:rsid w:val="00BC47BE"/>
    <w:rsid w:val="00BD2836"/>
    <w:rsid w:val="00BD4EB3"/>
    <w:rsid w:val="00BE1430"/>
    <w:rsid w:val="00BE53BD"/>
    <w:rsid w:val="00BE7346"/>
    <w:rsid w:val="00BE7E4B"/>
    <w:rsid w:val="00BF11E6"/>
    <w:rsid w:val="00BF1F45"/>
    <w:rsid w:val="00BF234C"/>
    <w:rsid w:val="00C015A3"/>
    <w:rsid w:val="00C07EB4"/>
    <w:rsid w:val="00C12582"/>
    <w:rsid w:val="00C14EAF"/>
    <w:rsid w:val="00C1598B"/>
    <w:rsid w:val="00C2314C"/>
    <w:rsid w:val="00C27C48"/>
    <w:rsid w:val="00C33024"/>
    <w:rsid w:val="00C34CED"/>
    <w:rsid w:val="00C41369"/>
    <w:rsid w:val="00C42D40"/>
    <w:rsid w:val="00C43722"/>
    <w:rsid w:val="00C459EA"/>
    <w:rsid w:val="00C52B46"/>
    <w:rsid w:val="00C54BC2"/>
    <w:rsid w:val="00C56DC0"/>
    <w:rsid w:val="00C6733C"/>
    <w:rsid w:val="00C726A7"/>
    <w:rsid w:val="00C7576D"/>
    <w:rsid w:val="00C75C25"/>
    <w:rsid w:val="00C7674A"/>
    <w:rsid w:val="00C76C47"/>
    <w:rsid w:val="00C77400"/>
    <w:rsid w:val="00C81E04"/>
    <w:rsid w:val="00C83F72"/>
    <w:rsid w:val="00C9240A"/>
    <w:rsid w:val="00C93D88"/>
    <w:rsid w:val="00C95306"/>
    <w:rsid w:val="00C96611"/>
    <w:rsid w:val="00C96BC0"/>
    <w:rsid w:val="00C96E82"/>
    <w:rsid w:val="00CA3C90"/>
    <w:rsid w:val="00CA78A9"/>
    <w:rsid w:val="00CB1260"/>
    <w:rsid w:val="00CB47A2"/>
    <w:rsid w:val="00CB5F82"/>
    <w:rsid w:val="00CB7210"/>
    <w:rsid w:val="00CC1600"/>
    <w:rsid w:val="00CC40C2"/>
    <w:rsid w:val="00CC59EF"/>
    <w:rsid w:val="00CD7312"/>
    <w:rsid w:val="00CE161E"/>
    <w:rsid w:val="00CE22DC"/>
    <w:rsid w:val="00CF4F02"/>
    <w:rsid w:val="00D102C2"/>
    <w:rsid w:val="00D11A39"/>
    <w:rsid w:val="00D136B0"/>
    <w:rsid w:val="00D138BB"/>
    <w:rsid w:val="00D13C4D"/>
    <w:rsid w:val="00D159F3"/>
    <w:rsid w:val="00D17168"/>
    <w:rsid w:val="00D17700"/>
    <w:rsid w:val="00D211FE"/>
    <w:rsid w:val="00D21BA2"/>
    <w:rsid w:val="00D2720B"/>
    <w:rsid w:val="00D34719"/>
    <w:rsid w:val="00D51EFA"/>
    <w:rsid w:val="00D56021"/>
    <w:rsid w:val="00D61940"/>
    <w:rsid w:val="00D661E4"/>
    <w:rsid w:val="00D73FD7"/>
    <w:rsid w:val="00D76A65"/>
    <w:rsid w:val="00D81092"/>
    <w:rsid w:val="00D8278D"/>
    <w:rsid w:val="00D82B0F"/>
    <w:rsid w:val="00D84346"/>
    <w:rsid w:val="00D86CC3"/>
    <w:rsid w:val="00D946ED"/>
    <w:rsid w:val="00D967F6"/>
    <w:rsid w:val="00D97F2F"/>
    <w:rsid w:val="00DA4812"/>
    <w:rsid w:val="00DA5C52"/>
    <w:rsid w:val="00DB049C"/>
    <w:rsid w:val="00DB0866"/>
    <w:rsid w:val="00DB1D97"/>
    <w:rsid w:val="00DB6650"/>
    <w:rsid w:val="00DB6ADD"/>
    <w:rsid w:val="00DC0BDD"/>
    <w:rsid w:val="00DC0C27"/>
    <w:rsid w:val="00DC762E"/>
    <w:rsid w:val="00DD17C3"/>
    <w:rsid w:val="00DD457E"/>
    <w:rsid w:val="00DD69A7"/>
    <w:rsid w:val="00DD7E1E"/>
    <w:rsid w:val="00DE0E7B"/>
    <w:rsid w:val="00DE22FC"/>
    <w:rsid w:val="00DE746F"/>
    <w:rsid w:val="00E00D2E"/>
    <w:rsid w:val="00E0763B"/>
    <w:rsid w:val="00E07A16"/>
    <w:rsid w:val="00E07DC0"/>
    <w:rsid w:val="00E10C8C"/>
    <w:rsid w:val="00E13294"/>
    <w:rsid w:val="00E14CAE"/>
    <w:rsid w:val="00E16B5F"/>
    <w:rsid w:val="00E1740E"/>
    <w:rsid w:val="00E24179"/>
    <w:rsid w:val="00E25A6F"/>
    <w:rsid w:val="00E26DC0"/>
    <w:rsid w:val="00E26EAB"/>
    <w:rsid w:val="00E31A2C"/>
    <w:rsid w:val="00E334EE"/>
    <w:rsid w:val="00E36A56"/>
    <w:rsid w:val="00E36AA3"/>
    <w:rsid w:val="00E373B0"/>
    <w:rsid w:val="00E438AD"/>
    <w:rsid w:val="00E45127"/>
    <w:rsid w:val="00E5229D"/>
    <w:rsid w:val="00E53200"/>
    <w:rsid w:val="00E53E95"/>
    <w:rsid w:val="00E56378"/>
    <w:rsid w:val="00E56752"/>
    <w:rsid w:val="00E57C87"/>
    <w:rsid w:val="00E61503"/>
    <w:rsid w:val="00E62BF7"/>
    <w:rsid w:val="00E63E56"/>
    <w:rsid w:val="00E660EE"/>
    <w:rsid w:val="00E71753"/>
    <w:rsid w:val="00E749C6"/>
    <w:rsid w:val="00EA120A"/>
    <w:rsid w:val="00EA2428"/>
    <w:rsid w:val="00EA4C2F"/>
    <w:rsid w:val="00EB2EBA"/>
    <w:rsid w:val="00EB4C80"/>
    <w:rsid w:val="00EB5E47"/>
    <w:rsid w:val="00EB68B9"/>
    <w:rsid w:val="00ED1DB2"/>
    <w:rsid w:val="00ED5634"/>
    <w:rsid w:val="00ED5FA1"/>
    <w:rsid w:val="00EE3722"/>
    <w:rsid w:val="00EE76FA"/>
    <w:rsid w:val="00EE7C02"/>
    <w:rsid w:val="00EF33AF"/>
    <w:rsid w:val="00EF443D"/>
    <w:rsid w:val="00EF5950"/>
    <w:rsid w:val="00F00308"/>
    <w:rsid w:val="00F00470"/>
    <w:rsid w:val="00F02087"/>
    <w:rsid w:val="00F0361F"/>
    <w:rsid w:val="00F0490C"/>
    <w:rsid w:val="00F052CC"/>
    <w:rsid w:val="00F05B78"/>
    <w:rsid w:val="00F16A63"/>
    <w:rsid w:val="00F205BE"/>
    <w:rsid w:val="00F26E38"/>
    <w:rsid w:val="00F310F9"/>
    <w:rsid w:val="00F35C0D"/>
    <w:rsid w:val="00F37C81"/>
    <w:rsid w:val="00F4403C"/>
    <w:rsid w:val="00F55440"/>
    <w:rsid w:val="00F5581A"/>
    <w:rsid w:val="00F577C5"/>
    <w:rsid w:val="00F58722"/>
    <w:rsid w:val="00F621AA"/>
    <w:rsid w:val="00F6362B"/>
    <w:rsid w:val="00F66052"/>
    <w:rsid w:val="00F66EA6"/>
    <w:rsid w:val="00F71AAA"/>
    <w:rsid w:val="00F72247"/>
    <w:rsid w:val="00F73E61"/>
    <w:rsid w:val="00F81B1E"/>
    <w:rsid w:val="00F83DE9"/>
    <w:rsid w:val="00F84279"/>
    <w:rsid w:val="00F8791F"/>
    <w:rsid w:val="00F918ED"/>
    <w:rsid w:val="00F927CA"/>
    <w:rsid w:val="00F95D87"/>
    <w:rsid w:val="00F96118"/>
    <w:rsid w:val="00FA0406"/>
    <w:rsid w:val="00FA0AA7"/>
    <w:rsid w:val="00FA0B6C"/>
    <w:rsid w:val="00FA162C"/>
    <w:rsid w:val="00FA38A8"/>
    <w:rsid w:val="00FA7714"/>
    <w:rsid w:val="00FB0778"/>
    <w:rsid w:val="00FB1363"/>
    <w:rsid w:val="00FB5E33"/>
    <w:rsid w:val="00FB7DB8"/>
    <w:rsid w:val="00FC0A04"/>
    <w:rsid w:val="00FC110C"/>
    <w:rsid w:val="00FC328B"/>
    <w:rsid w:val="00FC3BD5"/>
    <w:rsid w:val="00FC3E71"/>
    <w:rsid w:val="00FC4411"/>
    <w:rsid w:val="00FC6EE7"/>
    <w:rsid w:val="00FE1D1A"/>
    <w:rsid w:val="00FE370B"/>
    <w:rsid w:val="00FE3FF2"/>
    <w:rsid w:val="00FE5717"/>
    <w:rsid w:val="00FE61F7"/>
    <w:rsid w:val="00FF0240"/>
    <w:rsid w:val="00FF57F5"/>
    <w:rsid w:val="00FF70E9"/>
    <w:rsid w:val="010D1AEE"/>
    <w:rsid w:val="0134458B"/>
    <w:rsid w:val="013DA53F"/>
    <w:rsid w:val="01850C2D"/>
    <w:rsid w:val="01C5FD55"/>
    <w:rsid w:val="01CB0888"/>
    <w:rsid w:val="01E18D2F"/>
    <w:rsid w:val="01F4FFDE"/>
    <w:rsid w:val="021E66F3"/>
    <w:rsid w:val="02480A4C"/>
    <w:rsid w:val="02772C49"/>
    <w:rsid w:val="02AB0F9F"/>
    <w:rsid w:val="02CF891E"/>
    <w:rsid w:val="031586C4"/>
    <w:rsid w:val="035623BB"/>
    <w:rsid w:val="0375D024"/>
    <w:rsid w:val="037EF0BF"/>
    <w:rsid w:val="03A13F97"/>
    <w:rsid w:val="03D657E8"/>
    <w:rsid w:val="04419130"/>
    <w:rsid w:val="04430CF0"/>
    <w:rsid w:val="045FB2DB"/>
    <w:rsid w:val="04627698"/>
    <w:rsid w:val="04E6369A"/>
    <w:rsid w:val="04F31C4E"/>
    <w:rsid w:val="05189679"/>
    <w:rsid w:val="051D667A"/>
    <w:rsid w:val="052B99E9"/>
    <w:rsid w:val="053D875E"/>
    <w:rsid w:val="0558252F"/>
    <w:rsid w:val="056CD001"/>
    <w:rsid w:val="05DDC989"/>
    <w:rsid w:val="062C3F64"/>
    <w:rsid w:val="06410F95"/>
    <w:rsid w:val="06694AFE"/>
    <w:rsid w:val="067F2D0D"/>
    <w:rsid w:val="0690EA75"/>
    <w:rsid w:val="06C00D7E"/>
    <w:rsid w:val="06E6F200"/>
    <w:rsid w:val="07147F9A"/>
    <w:rsid w:val="0719B999"/>
    <w:rsid w:val="0773B152"/>
    <w:rsid w:val="07C3D402"/>
    <w:rsid w:val="07C3E398"/>
    <w:rsid w:val="07C86FDF"/>
    <w:rsid w:val="07CD353C"/>
    <w:rsid w:val="07D3AEDD"/>
    <w:rsid w:val="07E52EA9"/>
    <w:rsid w:val="07FC975C"/>
    <w:rsid w:val="080FCA71"/>
    <w:rsid w:val="08253428"/>
    <w:rsid w:val="084B0D37"/>
    <w:rsid w:val="08525BA8"/>
    <w:rsid w:val="08B5027D"/>
    <w:rsid w:val="08B9C2C8"/>
    <w:rsid w:val="08DE3BD9"/>
    <w:rsid w:val="0900018F"/>
    <w:rsid w:val="09198E93"/>
    <w:rsid w:val="0945C096"/>
    <w:rsid w:val="098B4975"/>
    <w:rsid w:val="099F88C9"/>
    <w:rsid w:val="09F413A9"/>
    <w:rsid w:val="0A8A3177"/>
    <w:rsid w:val="0A9AD5D1"/>
    <w:rsid w:val="0AA288CD"/>
    <w:rsid w:val="0AA95887"/>
    <w:rsid w:val="0AA9B2C8"/>
    <w:rsid w:val="0ABEA2BA"/>
    <w:rsid w:val="0AD74104"/>
    <w:rsid w:val="0B219B86"/>
    <w:rsid w:val="0B3EC77A"/>
    <w:rsid w:val="0B716D9A"/>
    <w:rsid w:val="0B795FAD"/>
    <w:rsid w:val="0BAD1CFB"/>
    <w:rsid w:val="0BB31148"/>
    <w:rsid w:val="0C3312A4"/>
    <w:rsid w:val="0C5FA7A5"/>
    <w:rsid w:val="0CA30AFD"/>
    <w:rsid w:val="0CA8FF4A"/>
    <w:rsid w:val="0CD81538"/>
    <w:rsid w:val="0D3480BF"/>
    <w:rsid w:val="0D74E12A"/>
    <w:rsid w:val="0D7FC9E4"/>
    <w:rsid w:val="0DA12C50"/>
    <w:rsid w:val="0DA6AB40"/>
    <w:rsid w:val="0E3E0A57"/>
    <w:rsid w:val="0E6082AA"/>
    <w:rsid w:val="0E6686A3"/>
    <w:rsid w:val="0E76B405"/>
    <w:rsid w:val="0E833417"/>
    <w:rsid w:val="0E842F1B"/>
    <w:rsid w:val="0E87C6A3"/>
    <w:rsid w:val="0EE69F78"/>
    <w:rsid w:val="0F0E5572"/>
    <w:rsid w:val="0F72A079"/>
    <w:rsid w:val="0F7C82DD"/>
    <w:rsid w:val="0F81734B"/>
    <w:rsid w:val="0F951D58"/>
    <w:rsid w:val="0F96B0EF"/>
    <w:rsid w:val="0FC79393"/>
    <w:rsid w:val="10001A9F"/>
    <w:rsid w:val="106863A9"/>
    <w:rsid w:val="1072D85E"/>
    <w:rsid w:val="107DBEFD"/>
    <w:rsid w:val="11041D4A"/>
    <w:rsid w:val="1141F489"/>
    <w:rsid w:val="117F58BC"/>
    <w:rsid w:val="1195FD71"/>
    <w:rsid w:val="11A63CF9"/>
    <w:rsid w:val="1214C399"/>
    <w:rsid w:val="123907E0"/>
    <w:rsid w:val="127C0E65"/>
    <w:rsid w:val="1347368E"/>
    <w:rsid w:val="1353AFE2"/>
    <w:rsid w:val="135B0216"/>
    <w:rsid w:val="1360C25C"/>
    <w:rsid w:val="137C70A7"/>
    <w:rsid w:val="1397460B"/>
    <w:rsid w:val="13EE4FB4"/>
    <w:rsid w:val="140F1D5A"/>
    <w:rsid w:val="14490D2A"/>
    <w:rsid w:val="144C4003"/>
    <w:rsid w:val="146637B7"/>
    <w:rsid w:val="1474A9E6"/>
    <w:rsid w:val="14841797"/>
    <w:rsid w:val="14C91A25"/>
    <w:rsid w:val="14E1DBC7"/>
    <w:rsid w:val="15126C69"/>
    <w:rsid w:val="151B4AFB"/>
    <w:rsid w:val="15A73A79"/>
    <w:rsid w:val="15C302EE"/>
    <w:rsid w:val="15E23C7F"/>
    <w:rsid w:val="15EC3168"/>
    <w:rsid w:val="16149C5E"/>
    <w:rsid w:val="16290373"/>
    <w:rsid w:val="1651D898"/>
    <w:rsid w:val="166F0EF2"/>
    <w:rsid w:val="16BE0CC3"/>
    <w:rsid w:val="16DB3436"/>
    <w:rsid w:val="16FF450C"/>
    <w:rsid w:val="176B4530"/>
    <w:rsid w:val="17B49AA4"/>
    <w:rsid w:val="17E7A3A5"/>
    <w:rsid w:val="1830D3F8"/>
    <w:rsid w:val="18C1B7CA"/>
    <w:rsid w:val="18E77B9B"/>
    <w:rsid w:val="19060BDD"/>
    <w:rsid w:val="1921A28E"/>
    <w:rsid w:val="193B276D"/>
    <w:rsid w:val="198B4571"/>
    <w:rsid w:val="1996E7AA"/>
    <w:rsid w:val="19A7FFC2"/>
    <w:rsid w:val="19D0B611"/>
    <w:rsid w:val="1A5D578B"/>
    <w:rsid w:val="1A681585"/>
    <w:rsid w:val="1A7CD8DC"/>
    <w:rsid w:val="1ADA7D51"/>
    <w:rsid w:val="1AE2ED1A"/>
    <w:rsid w:val="1B84D465"/>
    <w:rsid w:val="1BB23B5B"/>
    <w:rsid w:val="1BCE5579"/>
    <w:rsid w:val="1C179F89"/>
    <w:rsid w:val="1C2CCE5D"/>
    <w:rsid w:val="1CB73458"/>
    <w:rsid w:val="1CB7C648"/>
    <w:rsid w:val="1CB82513"/>
    <w:rsid w:val="1CD05818"/>
    <w:rsid w:val="1D0BF0C1"/>
    <w:rsid w:val="1D0EC257"/>
    <w:rsid w:val="1D5D9C67"/>
    <w:rsid w:val="1D69EFCF"/>
    <w:rsid w:val="1D6EE7D9"/>
    <w:rsid w:val="1D7D3A9D"/>
    <w:rsid w:val="1D8C4385"/>
    <w:rsid w:val="1DB89F43"/>
    <w:rsid w:val="1DDC7EF2"/>
    <w:rsid w:val="1DE0DFA8"/>
    <w:rsid w:val="1E0E9B93"/>
    <w:rsid w:val="1E0FD432"/>
    <w:rsid w:val="1E40AC41"/>
    <w:rsid w:val="1E82E37E"/>
    <w:rsid w:val="1E886FFA"/>
    <w:rsid w:val="1EBD9E8F"/>
    <w:rsid w:val="1EC067D4"/>
    <w:rsid w:val="1EE449DB"/>
    <w:rsid w:val="1F059D3E"/>
    <w:rsid w:val="1F1F5448"/>
    <w:rsid w:val="1F6A20F4"/>
    <w:rsid w:val="1F6FCB50"/>
    <w:rsid w:val="1F8BBF1C"/>
    <w:rsid w:val="1FD7414F"/>
    <w:rsid w:val="1FE2CA78"/>
    <w:rsid w:val="1FECA18E"/>
    <w:rsid w:val="1FF69105"/>
    <w:rsid w:val="2021A67B"/>
    <w:rsid w:val="20365AF3"/>
    <w:rsid w:val="205A399F"/>
    <w:rsid w:val="20678299"/>
    <w:rsid w:val="209742A2"/>
    <w:rsid w:val="20977573"/>
    <w:rsid w:val="20AA85D7"/>
    <w:rsid w:val="20C1EC7F"/>
    <w:rsid w:val="20C86F04"/>
    <w:rsid w:val="20D6AC82"/>
    <w:rsid w:val="20D7364A"/>
    <w:rsid w:val="211C452D"/>
    <w:rsid w:val="21381D10"/>
    <w:rsid w:val="216467C5"/>
    <w:rsid w:val="217A85B5"/>
    <w:rsid w:val="219E116C"/>
    <w:rsid w:val="21C735C6"/>
    <w:rsid w:val="21E46921"/>
    <w:rsid w:val="21F34DD1"/>
    <w:rsid w:val="222C8DFC"/>
    <w:rsid w:val="223AD245"/>
    <w:rsid w:val="225C84B0"/>
    <w:rsid w:val="2261DDAB"/>
    <w:rsid w:val="226C57EA"/>
    <w:rsid w:val="229B414D"/>
    <w:rsid w:val="22CB148A"/>
    <w:rsid w:val="22D3D21C"/>
    <w:rsid w:val="22DAC152"/>
    <w:rsid w:val="22FFCCC1"/>
    <w:rsid w:val="2320B460"/>
    <w:rsid w:val="232109B7"/>
    <w:rsid w:val="232A949C"/>
    <w:rsid w:val="23348985"/>
    <w:rsid w:val="23788336"/>
    <w:rsid w:val="2393B9F0"/>
    <w:rsid w:val="23AA3ECD"/>
    <w:rsid w:val="24215383"/>
    <w:rsid w:val="2459A018"/>
    <w:rsid w:val="2460478F"/>
    <w:rsid w:val="2474C5C3"/>
    <w:rsid w:val="2494CFC8"/>
    <w:rsid w:val="24B26C2C"/>
    <w:rsid w:val="25003222"/>
    <w:rsid w:val="25496630"/>
    <w:rsid w:val="254E970B"/>
    <w:rsid w:val="25A92987"/>
    <w:rsid w:val="25CBD8C4"/>
    <w:rsid w:val="25FCAEDB"/>
    <w:rsid w:val="26307D2B"/>
    <w:rsid w:val="2636A33A"/>
    <w:rsid w:val="263B7050"/>
    <w:rsid w:val="266D10D2"/>
    <w:rsid w:val="26957FB7"/>
    <w:rsid w:val="26C7E62B"/>
    <w:rsid w:val="26F142F4"/>
    <w:rsid w:val="270D42BC"/>
    <w:rsid w:val="27352BCD"/>
    <w:rsid w:val="27823622"/>
    <w:rsid w:val="279767F8"/>
    <w:rsid w:val="27B1C8E2"/>
    <w:rsid w:val="27E406F1"/>
    <w:rsid w:val="2825B591"/>
    <w:rsid w:val="284665D2"/>
    <w:rsid w:val="287DAFF0"/>
    <w:rsid w:val="28D69D44"/>
    <w:rsid w:val="28DB3773"/>
    <w:rsid w:val="29096139"/>
    <w:rsid w:val="2917822E"/>
    <w:rsid w:val="295D6DCC"/>
    <w:rsid w:val="29D096B5"/>
    <w:rsid w:val="29E3007C"/>
    <w:rsid w:val="29FF5517"/>
    <w:rsid w:val="2A174E84"/>
    <w:rsid w:val="2A253DBE"/>
    <w:rsid w:val="2A413D76"/>
    <w:rsid w:val="2A42ABD1"/>
    <w:rsid w:val="2A481544"/>
    <w:rsid w:val="2A7840B2"/>
    <w:rsid w:val="2A9A735D"/>
    <w:rsid w:val="2AA1D99D"/>
    <w:rsid w:val="2AA3DB3D"/>
    <w:rsid w:val="2ABD37A1"/>
    <w:rsid w:val="2B0683EE"/>
    <w:rsid w:val="2B09B674"/>
    <w:rsid w:val="2B3744B0"/>
    <w:rsid w:val="2B573030"/>
    <w:rsid w:val="2B644232"/>
    <w:rsid w:val="2B774A2F"/>
    <w:rsid w:val="2B8F0321"/>
    <w:rsid w:val="2BA43847"/>
    <w:rsid w:val="2BD636A3"/>
    <w:rsid w:val="2BDD2833"/>
    <w:rsid w:val="2BFF6663"/>
    <w:rsid w:val="2C1E5A48"/>
    <w:rsid w:val="2C24DE99"/>
    <w:rsid w:val="2C521796"/>
    <w:rsid w:val="2C67AC65"/>
    <w:rsid w:val="2C778D34"/>
    <w:rsid w:val="2C97D69D"/>
    <w:rsid w:val="2CBD6397"/>
    <w:rsid w:val="2CDD9F98"/>
    <w:rsid w:val="2CE2D22E"/>
    <w:rsid w:val="2D8ACF47"/>
    <w:rsid w:val="2DDFCD90"/>
    <w:rsid w:val="2DE70866"/>
    <w:rsid w:val="2E10C721"/>
    <w:rsid w:val="2E25C09E"/>
    <w:rsid w:val="2E937BB7"/>
    <w:rsid w:val="2E9C7FF4"/>
    <w:rsid w:val="2ED3A424"/>
    <w:rsid w:val="2F05274F"/>
    <w:rsid w:val="2F8528AB"/>
    <w:rsid w:val="2F8E731D"/>
    <w:rsid w:val="2F904374"/>
    <w:rsid w:val="2F982F72"/>
    <w:rsid w:val="2FE176F7"/>
    <w:rsid w:val="2FF9AE17"/>
    <w:rsid w:val="30221E86"/>
    <w:rsid w:val="308696C6"/>
    <w:rsid w:val="30DEFE33"/>
    <w:rsid w:val="30E9D958"/>
    <w:rsid w:val="30F296EA"/>
    <w:rsid w:val="31277FC1"/>
    <w:rsid w:val="3137C389"/>
    <w:rsid w:val="313B54E6"/>
    <w:rsid w:val="31A62E78"/>
    <w:rsid w:val="31B4D13B"/>
    <w:rsid w:val="31C8CA0C"/>
    <w:rsid w:val="31D54A1E"/>
    <w:rsid w:val="31D81363"/>
    <w:rsid w:val="31FAC449"/>
    <w:rsid w:val="32027EFE"/>
    <w:rsid w:val="325773E7"/>
    <w:rsid w:val="327BFB53"/>
    <w:rsid w:val="32AADEA0"/>
    <w:rsid w:val="32E1E53D"/>
    <w:rsid w:val="32FDB85A"/>
    <w:rsid w:val="3300D1BF"/>
    <w:rsid w:val="335D6F47"/>
    <w:rsid w:val="3385BC04"/>
    <w:rsid w:val="33EC3129"/>
    <w:rsid w:val="33FF15E2"/>
    <w:rsid w:val="3419271B"/>
    <w:rsid w:val="342D6741"/>
    <w:rsid w:val="34339129"/>
    <w:rsid w:val="3485B632"/>
    <w:rsid w:val="34B3AE92"/>
    <w:rsid w:val="34B77C8C"/>
    <w:rsid w:val="34C85898"/>
    <w:rsid w:val="34DF55E6"/>
    <w:rsid w:val="3514457B"/>
    <w:rsid w:val="353F17EE"/>
    <w:rsid w:val="3541DB9D"/>
    <w:rsid w:val="355D9C82"/>
    <w:rsid w:val="356E0DAE"/>
    <w:rsid w:val="35B29A6E"/>
    <w:rsid w:val="3613A4E4"/>
    <w:rsid w:val="36444301"/>
    <w:rsid w:val="36A41FBB"/>
    <w:rsid w:val="36AE51A5"/>
    <w:rsid w:val="36B855D1"/>
    <w:rsid w:val="36BD2E9C"/>
    <w:rsid w:val="3702E916"/>
    <w:rsid w:val="3711B928"/>
    <w:rsid w:val="37D33A88"/>
    <w:rsid w:val="38058FBE"/>
    <w:rsid w:val="3826A4A6"/>
    <w:rsid w:val="38364BE6"/>
    <w:rsid w:val="38520E91"/>
    <w:rsid w:val="385AA504"/>
    <w:rsid w:val="3862DE03"/>
    <w:rsid w:val="386C3DA5"/>
    <w:rsid w:val="38732379"/>
    <w:rsid w:val="387AEE27"/>
    <w:rsid w:val="38E57B5B"/>
    <w:rsid w:val="3914D135"/>
    <w:rsid w:val="39345286"/>
    <w:rsid w:val="39394AB4"/>
    <w:rsid w:val="393E476F"/>
    <w:rsid w:val="39B3FCB7"/>
    <w:rsid w:val="3A007B8A"/>
    <w:rsid w:val="3A0445D1"/>
    <w:rsid w:val="3A4B66C6"/>
    <w:rsid w:val="3A65CD11"/>
    <w:rsid w:val="3A7A1905"/>
    <w:rsid w:val="3AA2230A"/>
    <w:rsid w:val="3AB2AB2A"/>
    <w:rsid w:val="3B3CDA36"/>
    <w:rsid w:val="3B5D0BEA"/>
    <w:rsid w:val="3B6E18BB"/>
    <w:rsid w:val="3B8A39D3"/>
    <w:rsid w:val="3B9D4BE4"/>
    <w:rsid w:val="3BF6D7A9"/>
    <w:rsid w:val="3BFA116A"/>
    <w:rsid w:val="3C406124"/>
    <w:rsid w:val="3C585A91"/>
    <w:rsid w:val="3C81C567"/>
    <w:rsid w:val="3CB2BF47"/>
    <w:rsid w:val="3CD9BB22"/>
    <w:rsid w:val="3D43CB57"/>
    <w:rsid w:val="3D7FD4CC"/>
    <w:rsid w:val="3D8BF40C"/>
    <w:rsid w:val="3DB87AA7"/>
    <w:rsid w:val="3DEA452E"/>
    <w:rsid w:val="3DF8C306"/>
    <w:rsid w:val="3E1211D5"/>
    <w:rsid w:val="3E27F2C1"/>
    <w:rsid w:val="3E33A391"/>
    <w:rsid w:val="3E39D0EC"/>
    <w:rsid w:val="3E420A8B"/>
    <w:rsid w:val="3ED6EA6C"/>
    <w:rsid w:val="3F206B80"/>
    <w:rsid w:val="3F2E4B22"/>
    <w:rsid w:val="3F30B29F"/>
    <w:rsid w:val="3F5AB262"/>
    <w:rsid w:val="3F83169A"/>
    <w:rsid w:val="3FA81E8C"/>
    <w:rsid w:val="3FC51EEF"/>
    <w:rsid w:val="3FCF73F2"/>
    <w:rsid w:val="4004FE04"/>
    <w:rsid w:val="40178C0C"/>
    <w:rsid w:val="401BE16F"/>
    <w:rsid w:val="40231602"/>
    <w:rsid w:val="4051D32E"/>
    <w:rsid w:val="40627D4B"/>
    <w:rsid w:val="406A95E9"/>
    <w:rsid w:val="40C002EE"/>
    <w:rsid w:val="40F615FD"/>
    <w:rsid w:val="41586B4D"/>
    <w:rsid w:val="4173586A"/>
    <w:rsid w:val="41E32143"/>
    <w:rsid w:val="41FE1518"/>
    <w:rsid w:val="42205D7D"/>
    <w:rsid w:val="422BAA12"/>
    <w:rsid w:val="425478B4"/>
    <w:rsid w:val="4257DD4B"/>
    <w:rsid w:val="425BD580"/>
    <w:rsid w:val="42A19487"/>
    <w:rsid w:val="42C1E157"/>
    <w:rsid w:val="42CE27DA"/>
    <w:rsid w:val="42D7B8BB"/>
    <w:rsid w:val="430BFCE5"/>
    <w:rsid w:val="43295756"/>
    <w:rsid w:val="4374D90F"/>
    <w:rsid w:val="43A74C92"/>
    <w:rsid w:val="43D94CC2"/>
    <w:rsid w:val="43E60568"/>
    <w:rsid w:val="43FE5CBE"/>
    <w:rsid w:val="441A850B"/>
    <w:rsid w:val="441B1B88"/>
    <w:rsid w:val="4470B69C"/>
    <w:rsid w:val="44A14AC0"/>
    <w:rsid w:val="44B9A3C4"/>
    <w:rsid w:val="4508B268"/>
    <w:rsid w:val="45126FD8"/>
    <w:rsid w:val="455766C7"/>
    <w:rsid w:val="4574FB01"/>
    <w:rsid w:val="457EA403"/>
    <w:rsid w:val="45AE9AB7"/>
    <w:rsid w:val="45D412C2"/>
    <w:rsid w:val="45EB34E1"/>
    <w:rsid w:val="4641A89D"/>
    <w:rsid w:val="4672CA67"/>
    <w:rsid w:val="46CEB7F8"/>
    <w:rsid w:val="46F2430C"/>
    <w:rsid w:val="47083D6E"/>
    <w:rsid w:val="4710560C"/>
    <w:rsid w:val="47215129"/>
    <w:rsid w:val="473F7666"/>
    <w:rsid w:val="4743064B"/>
    <w:rsid w:val="4778AF44"/>
    <w:rsid w:val="47E03A57"/>
    <w:rsid w:val="47F4C2D7"/>
    <w:rsid w:val="47F8CB9E"/>
    <w:rsid w:val="48081AD1"/>
    <w:rsid w:val="4814904B"/>
    <w:rsid w:val="4823FEF7"/>
    <w:rsid w:val="487FD4CF"/>
    <w:rsid w:val="489E7E29"/>
    <w:rsid w:val="48A0AD12"/>
    <w:rsid w:val="48DA352A"/>
    <w:rsid w:val="48F0F149"/>
    <w:rsid w:val="494CF371"/>
    <w:rsid w:val="497C6023"/>
    <w:rsid w:val="4988B941"/>
    <w:rsid w:val="49A97040"/>
    <w:rsid w:val="49BDA8D6"/>
    <w:rsid w:val="49CEAC4F"/>
    <w:rsid w:val="49EA364D"/>
    <w:rsid w:val="49F3D972"/>
    <w:rsid w:val="4A0107A1"/>
    <w:rsid w:val="4A10E8EE"/>
    <w:rsid w:val="4A24BB06"/>
    <w:rsid w:val="4A2A6BEC"/>
    <w:rsid w:val="4A86F875"/>
    <w:rsid w:val="4A9D3B39"/>
    <w:rsid w:val="4AA19EBC"/>
    <w:rsid w:val="4AD44C29"/>
    <w:rsid w:val="4AF90EB2"/>
    <w:rsid w:val="4B05D29A"/>
    <w:rsid w:val="4B1AA216"/>
    <w:rsid w:val="4B1D3B4D"/>
    <w:rsid w:val="4B5C3BBE"/>
    <w:rsid w:val="4B8A62A8"/>
    <w:rsid w:val="4BAEA0DE"/>
    <w:rsid w:val="4BC445DE"/>
    <w:rsid w:val="4BF1108F"/>
    <w:rsid w:val="4BF3A7FE"/>
    <w:rsid w:val="4C4E00EB"/>
    <w:rsid w:val="4C8CA5A4"/>
    <w:rsid w:val="4C9AB28F"/>
    <w:rsid w:val="4CA76B35"/>
    <w:rsid w:val="4CD790E0"/>
    <w:rsid w:val="4CF319FC"/>
    <w:rsid w:val="4D22ACBC"/>
    <w:rsid w:val="4D351683"/>
    <w:rsid w:val="4D377E00"/>
    <w:rsid w:val="4DC32CBE"/>
    <w:rsid w:val="4E09595B"/>
    <w:rsid w:val="4E2A0D76"/>
    <w:rsid w:val="4E5BCC7B"/>
    <w:rsid w:val="4E6C9BED"/>
    <w:rsid w:val="4E7CE163"/>
    <w:rsid w:val="4E7E69AC"/>
    <w:rsid w:val="4E99996F"/>
    <w:rsid w:val="4EA0C36A"/>
    <w:rsid w:val="4EB0DB4A"/>
    <w:rsid w:val="4EBD4E2D"/>
    <w:rsid w:val="4EC20BC4"/>
    <w:rsid w:val="4F43089E"/>
    <w:rsid w:val="4F57D9E2"/>
    <w:rsid w:val="4FAB1074"/>
    <w:rsid w:val="5024FF05"/>
    <w:rsid w:val="505CC9C9"/>
    <w:rsid w:val="505EA8AC"/>
    <w:rsid w:val="5102281B"/>
    <w:rsid w:val="51090A42"/>
    <w:rsid w:val="5121A4DF"/>
    <w:rsid w:val="5154C711"/>
    <w:rsid w:val="5177D6A5"/>
    <w:rsid w:val="5189EAEA"/>
    <w:rsid w:val="51935F28"/>
    <w:rsid w:val="519F40CA"/>
    <w:rsid w:val="51C2B19F"/>
    <w:rsid w:val="51CD6A52"/>
    <w:rsid w:val="51EE95FB"/>
    <w:rsid w:val="524A1F0E"/>
    <w:rsid w:val="527B189F"/>
    <w:rsid w:val="52C82813"/>
    <w:rsid w:val="52D18A1E"/>
    <w:rsid w:val="531A3758"/>
    <w:rsid w:val="5350BB07"/>
    <w:rsid w:val="537459D2"/>
    <w:rsid w:val="53BBBB32"/>
    <w:rsid w:val="53C41EDB"/>
    <w:rsid w:val="54068E78"/>
    <w:rsid w:val="5413B73A"/>
    <w:rsid w:val="544BC875"/>
    <w:rsid w:val="547995C8"/>
    <w:rsid w:val="547B5D7F"/>
    <w:rsid w:val="5488AC2D"/>
    <w:rsid w:val="548B31CF"/>
    <w:rsid w:val="54971DE0"/>
    <w:rsid w:val="54B89DB9"/>
    <w:rsid w:val="54D35DFB"/>
    <w:rsid w:val="54E0A856"/>
    <w:rsid w:val="54E31290"/>
    <w:rsid w:val="5506E742"/>
    <w:rsid w:val="550A260B"/>
    <w:rsid w:val="55108F95"/>
    <w:rsid w:val="553D9BD9"/>
    <w:rsid w:val="55880C2F"/>
    <w:rsid w:val="55B28180"/>
    <w:rsid w:val="55F5E60E"/>
    <w:rsid w:val="561FBF1E"/>
    <w:rsid w:val="563BA94A"/>
    <w:rsid w:val="567453D3"/>
    <w:rsid w:val="56AC38C0"/>
    <w:rsid w:val="56BC78AE"/>
    <w:rsid w:val="56C1324B"/>
    <w:rsid w:val="56CABCF7"/>
    <w:rsid w:val="56E974FA"/>
    <w:rsid w:val="5765E338"/>
    <w:rsid w:val="576BA823"/>
    <w:rsid w:val="57C57056"/>
    <w:rsid w:val="57DF3161"/>
    <w:rsid w:val="57ECDF2D"/>
    <w:rsid w:val="57F92227"/>
    <w:rsid w:val="57FF763D"/>
    <w:rsid w:val="58197280"/>
    <w:rsid w:val="581A6E9F"/>
    <w:rsid w:val="58316BED"/>
    <w:rsid w:val="585E8398"/>
    <w:rsid w:val="5869F288"/>
    <w:rsid w:val="5887AA08"/>
    <w:rsid w:val="58B5CECD"/>
    <w:rsid w:val="58C023B5"/>
    <w:rsid w:val="58D7E5C4"/>
    <w:rsid w:val="59051AA4"/>
    <w:rsid w:val="59200E79"/>
    <w:rsid w:val="59217444"/>
    <w:rsid w:val="596E5A72"/>
    <w:rsid w:val="596F1D02"/>
    <w:rsid w:val="597767E8"/>
    <w:rsid w:val="59AE8B09"/>
    <w:rsid w:val="59E74EA4"/>
    <w:rsid w:val="59EB629C"/>
    <w:rsid w:val="59F31693"/>
    <w:rsid w:val="5A0067AC"/>
    <w:rsid w:val="5A1FE8FD"/>
    <w:rsid w:val="5A24D972"/>
    <w:rsid w:val="5A2AFCB6"/>
    <w:rsid w:val="5A3878E7"/>
    <w:rsid w:val="5A89D8E5"/>
    <w:rsid w:val="5AC361AE"/>
    <w:rsid w:val="5ADCA556"/>
    <w:rsid w:val="5B11DE4B"/>
    <w:rsid w:val="5B3D8724"/>
    <w:rsid w:val="5B6CB6ED"/>
    <w:rsid w:val="5BBFCD8C"/>
    <w:rsid w:val="5BC21252"/>
    <w:rsid w:val="5BC6CD17"/>
    <w:rsid w:val="5BF0BD80"/>
    <w:rsid w:val="5C0A306F"/>
    <w:rsid w:val="5C66E73C"/>
    <w:rsid w:val="5C7C549E"/>
    <w:rsid w:val="5C7F9D5B"/>
    <w:rsid w:val="5C86688D"/>
    <w:rsid w:val="5CE528EE"/>
    <w:rsid w:val="5CEC85BA"/>
    <w:rsid w:val="5CF604A6"/>
    <w:rsid w:val="5D5D1734"/>
    <w:rsid w:val="5D6238D1"/>
    <w:rsid w:val="5DB6078A"/>
    <w:rsid w:val="5DD099B4"/>
    <w:rsid w:val="5DEBF7B8"/>
    <w:rsid w:val="5DF915E0"/>
    <w:rsid w:val="5E04C131"/>
    <w:rsid w:val="5E38A285"/>
    <w:rsid w:val="5E4A48DA"/>
    <w:rsid w:val="5E956DA5"/>
    <w:rsid w:val="5EE637D6"/>
    <w:rsid w:val="5EEB0380"/>
    <w:rsid w:val="5F756538"/>
    <w:rsid w:val="5FC005C5"/>
    <w:rsid w:val="5FC370BC"/>
    <w:rsid w:val="5FF230CC"/>
    <w:rsid w:val="608441E0"/>
    <w:rsid w:val="608E8518"/>
    <w:rsid w:val="609A3E3A"/>
    <w:rsid w:val="60C280F7"/>
    <w:rsid w:val="60DBE0E3"/>
    <w:rsid w:val="60DED45C"/>
    <w:rsid w:val="612104EA"/>
    <w:rsid w:val="613C5B35"/>
    <w:rsid w:val="61890CD9"/>
    <w:rsid w:val="622602B4"/>
    <w:rsid w:val="62360E9B"/>
    <w:rsid w:val="62728187"/>
    <w:rsid w:val="62806129"/>
    <w:rsid w:val="628120C2"/>
    <w:rsid w:val="62815D48"/>
    <w:rsid w:val="6282C8A6"/>
    <w:rsid w:val="62CCE132"/>
    <w:rsid w:val="62D45D7B"/>
    <w:rsid w:val="62DD8491"/>
    <w:rsid w:val="6326CF9C"/>
    <w:rsid w:val="636DF776"/>
    <w:rsid w:val="6387F3B9"/>
    <w:rsid w:val="638ABCFE"/>
    <w:rsid w:val="63A33F2D"/>
    <w:rsid w:val="63CDB108"/>
    <w:rsid w:val="63D45C9C"/>
    <w:rsid w:val="63E7ECCC"/>
    <w:rsid w:val="63FFAF2E"/>
    <w:rsid w:val="64439788"/>
    <w:rsid w:val="644666FD"/>
    <w:rsid w:val="649318A1"/>
    <w:rsid w:val="64BDBFFC"/>
    <w:rsid w:val="64C29FFD"/>
    <w:rsid w:val="64C5A4C2"/>
    <w:rsid w:val="64D31E20"/>
    <w:rsid w:val="656197CC"/>
    <w:rsid w:val="656387FA"/>
    <w:rsid w:val="6583AD8F"/>
    <w:rsid w:val="658648A9"/>
    <w:rsid w:val="65ADEB87"/>
    <w:rsid w:val="65C38056"/>
    <w:rsid w:val="65C7788B"/>
    <w:rsid w:val="65F6998F"/>
    <w:rsid w:val="65F6A74E"/>
    <w:rsid w:val="661460F8"/>
    <w:rsid w:val="66416B03"/>
    <w:rsid w:val="666534D0"/>
    <w:rsid w:val="66923252"/>
    <w:rsid w:val="66ACF504"/>
    <w:rsid w:val="66C626FE"/>
    <w:rsid w:val="66E6A338"/>
    <w:rsid w:val="66EF9B69"/>
    <w:rsid w:val="66F6E326"/>
    <w:rsid w:val="67097FBE"/>
    <w:rsid w:val="67381B6F"/>
    <w:rsid w:val="67527341"/>
    <w:rsid w:val="675F7380"/>
    <w:rsid w:val="67B35A1A"/>
    <w:rsid w:val="67C7821C"/>
    <w:rsid w:val="6860FB40"/>
    <w:rsid w:val="686883F2"/>
    <w:rsid w:val="68817B5C"/>
    <w:rsid w:val="688DC7BE"/>
    <w:rsid w:val="68DC0809"/>
    <w:rsid w:val="68F40363"/>
    <w:rsid w:val="6900B0BE"/>
    <w:rsid w:val="690D919D"/>
    <w:rsid w:val="696E92B5"/>
    <w:rsid w:val="697C856B"/>
    <w:rsid w:val="69CEC0AA"/>
    <w:rsid w:val="69D623CA"/>
    <w:rsid w:val="6A18EC35"/>
    <w:rsid w:val="6A53ED6D"/>
    <w:rsid w:val="6A69306C"/>
    <w:rsid w:val="6A8525E8"/>
    <w:rsid w:val="6A8A998B"/>
    <w:rsid w:val="6AC77AD0"/>
    <w:rsid w:val="6AE6FC21"/>
    <w:rsid w:val="6B249DFD"/>
    <w:rsid w:val="6B30C026"/>
    <w:rsid w:val="6B33E754"/>
    <w:rsid w:val="6B56983A"/>
    <w:rsid w:val="6BC2FCBD"/>
    <w:rsid w:val="6BE123B9"/>
    <w:rsid w:val="6BF2C319"/>
    <w:rsid w:val="6C4BAC6E"/>
    <w:rsid w:val="6C4D5595"/>
    <w:rsid w:val="6CB37B3C"/>
    <w:rsid w:val="6CB48985"/>
    <w:rsid w:val="6CC2D5DB"/>
    <w:rsid w:val="6D076EE1"/>
    <w:rsid w:val="6D20C256"/>
    <w:rsid w:val="6D20FBE5"/>
    <w:rsid w:val="6DBEE721"/>
    <w:rsid w:val="6DD7E745"/>
    <w:rsid w:val="6E25F9AF"/>
    <w:rsid w:val="6E3B29D7"/>
    <w:rsid w:val="6E7AF881"/>
    <w:rsid w:val="6EC9AA41"/>
    <w:rsid w:val="6EDC78AF"/>
    <w:rsid w:val="6EEE6BA6"/>
    <w:rsid w:val="6EF7DC3B"/>
    <w:rsid w:val="6F059C17"/>
    <w:rsid w:val="6F0B8524"/>
    <w:rsid w:val="6F1F579D"/>
    <w:rsid w:val="6F4EAA0E"/>
    <w:rsid w:val="6F57942E"/>
    <w:rsid w:val="6FA90524"/>
    <w:rsid w:val="6FD3E37C"/>
    <w:rsid w:val="6FE16672"/>
    <w:rsid w:val="7029A6E7"/>
    <w:rsid w:val="70899407"/>
    <w:rsid w:val="70D9EC3A"/>
    <w:rsid w:val="70EC4152"/>
    <w:rsid w:val="715B6F62"/>
    <w:rsid w:val="7170B1F7"/>
    <w:rsid w:val="71921FD7"/>
    <w:rsid w:val="71F80470"/>
    <w:rsid w:val="71FBCD87"/>
    <w:rsid w:val="721B763D"/>
    <w:rsid w:val="721C23C4"/>
    <w:rsid w:val="721CA907"/>
    <w:rsid w:val="7225EEC1"/>
    <w:rsid w:val="724C72C7"/>
    <w:rsid w:val="7256049D"/>
    <w:rsid w:val="72595257"/>
    <w:rsid w:val="7270A526"/>
    <w:rsid w:val="727F563C"/>
    <w:rsid w:val="72892F4C"/>
    <w:rsid w:val="72D8DA4F"/>
    <w:rsid w:val="72FDDE02"/>
    <w:rsid w:val="735E27A1"/>
    <w:rsid w:val="73819622"/>
    <w:rsid w:val="73862DD8"/>
    <w:rsid w:val="738C776A"/>
    <w:rsid w:val="7393D4D1"/>
    <w:rsid w:val="739C8AAA"/>
    <w:rsid w:val="73C64F51"/>
    <w:rsid w:val="73D30718"/>
    <w:rsid w:val="74192F28"/>
    <w:rsid w:val="7436D3B7"/>
    <w:rsid w:val="7446B784"/>
    <w:rsid w:val="7452A3D0"/>
    <w:rsid w:val="7462849C"/>
    <w:rsid w:val="747861A8"/>
    <w:rsid w:val="74B088C1"/>
    <w:rsid w:val="74BF762E"/>
    <w:rsid w:val="752DBF97"/>
    <w:rsid w:val="7540AC02"/>
    <w:rsid w:val="7583B2B6"/>
    <w:rsid w:val="75AF4659"/>
    <w:rsid w:val="75CF8C86"/>
    <w:rsid w:val="765E6DBD"/>
    <w:rsid w:val="769F6C77"/>
    <w:rsid w:val="76FE7AC8"/>
    <w:rsid w:val="772AC0A3"/>
    <w:rsid w:val="772AC2D4"/>
    <w:rsid w:val="7731EDAA"/>
    <w:rsid w:val="775053F2"/>
    <w:rsid w:val="7766049F"/>
    <w:rsid w:val="77C22CE3"/>
    <w:rsid w:val="77CBABCF"/>
    <w:rsid w:val="77D6FD8F"/>
    <w:rsid w:val="77DBEF97"/>
    <w:rsid w:val="77DF80F4"/>
    <w:rsid w:val="77E46DBE"/>
    <w:rsid w:val="77E933E7"/>
    <w:rsid w:val="77EACC80"/>
    <w:rsid w:val="78257402"/>
    <w:rsid w:val="782FC09E"/>
    <w:rsid w:val="7832BE5D"/>
    <w:rsid w:val="7862319B"/>
    <w:rsid w:val="787E08B8"/>
    <w:rsid w:val="7895716B"/>
    <w:rsid w:val="78AEFE6F"/>
    <w:rsid w:val="78D46678"/>
    <w:rsid w:val="79039B68"/>
    <w:rsid w:val="791E40D1"/>
    <w:rsid w:val="7933F98D"/>
    <w:rsid w:val="794321E8"/>
    <w:rsid w:val="7985CE91"/>
    <w:rsid w:val="79A6DA8A"/>
    <w:rsid w:val="79C669DA"/>
    <w:rsid w:val="79E9EDF8"/>
    <w:rsid w:val="79ED6908"/>
    <w:rsid w:val="7A681E54"/>
    <w:rsid w:val="7A7036D9"/>
    <w:rsid w:val="7B0EB6B0"/>
    <w:rsid w:val="7B517583"/>
    <w:rsid w:val="7B8381F4"/>
    <w:rsid w:val="7B85BE59"/>
    <w:rsid w:val="7B877E03"/>
    <w:rsid w:val="7B982820"/>
    <w:rsid w:val="7BB21BC1"/>
    <w:rsid w:val="7BB3B13C"/>
    <w:rsid w:val="7BCD3E40"/>
    <w:rsid w:val="7BFCA060"/>
    <w:rsid w:val="7C1DB548"/>
    <w:rsid w:val="7C25A1D3"/>
    <w:rsid w:val="7C56F94D"/>
    <w:rsid w:val="7C5EB402"/>
    <w:rsid w:val="7C6EF2BA"/>
    <w:rsid w:val="7C76AD6F"/>
    <w:rsid w:val="7CC9F09B"/>
    <w:rsid w:val="7CCDAF41"/>
    <w:rsid w:val="7CF0F9D0"/>
    <w:rsid w:val="7D00A110"/>
    <w:rsid w:val="7D1BEC20"/>
    <w:rsid w:val="7D2A958B"/>
    <w:rsid w:val="7D364EB5"/>
    <w:rsid w:val="7D3D78A3"/>
    <w:rsid w:val="7D3E906A"/>
    <w:rsid w:val="7D41D959"/>
    <w:rsid w:val="7D5123F4"/>
    <w:rsid w:val="7D5A30AF"/>
    <w:rsid w:val="7D8A2389"/>
    <w:rsid w:val="7D938D27"/>
    <w:rsid w:val="7DAFD085"/>
    <w:rsid w:val="7DD27F0F"/>
    <w:rsid w:val="7E7E51E1"/>
    <w:rsid w:val="7EBBADE5"/>
    <w:rsid w:val="7F174F87"/>
    <w:rsid w:val="7F520595"/>
    <w:rsid w:val="7F6C59B1"/>
    <w:rsid w:val="7FD4C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49822406"/>
  <w15:chartTrackingRefBased/>
  <w15:docId w15:val="{58D9EF22-8405-4A7C-A980-45821E1A1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reeSans" w:eastAsia="Malgun Gothic" w:hAnsi="FreeSans" w:cs="FreeSans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1B8"/>
    <w:pPr>
      <w:suppressAutoHyphens/>
    </w:pPr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Times" w:hAnsi="Times" w:cs="Times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Times" w:hAnsi="Times" w:cs="Times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Malgun Gothic" w:hAnsi="Malgun Gothic" w:cs="Malgun Gothic" w:hint="default"/>
    </w:rPr>
  </w:style>
  <w:style w:type="character" w:customStyle="1" w:styleId="WW8Num1z1">
    <w:name w:val="WW8Num1z1"/>
    <w:rPr>
      <w:rFonts w:ascii="Arial" w:hAnsi="Arial" w:cs="Arial" w:hint="default"/>
    </w:rPr>
  </w:style>
  <w:style w:type="character" w:customStyle="1" w:styleId="WW8Num1z2">
    <w:name w:val="WW8Num1z2"/>
    <w:rPr>
      <w:rFonts w:ascii="Symbol" w:hAnsi="Symbol" w:cs="Symbol" w:hint="default"/>
    </w:rPr>
  </w:style>
  <w:style w:type="character" w:customStyle="1" w:styleId="WW8Num2z0">
    <w:name w:val="WW8Num2z0"/>
    <w:rPr>
      <w:rFonts w:hint="default"/>
    </w:rPr>
  </w:style>
  <w:style w:type="character" w:styleId="PageNumber">
    <w:name w:val="page number"/>
    <w:basedOn w:val="DefaultParagraphFont"/>
  </w:style>
  <w:style w:type="character" w:customStyle="1" w:styleId="FootnoteCharacters">
    <w:name w:val="Footnote Characters"/>
    <w:rPr>
      <w:vertAlign w:val="superscript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Courier New" w:eastAsia="Wingdings" w:hAnsi="Courier New" w:cs="Liberation Sans"/>
      <w:sz w:val="28"/>
      <w:szCs w:val="28"/>
    </w:rPr>
  </w:style>
  <w:style w:type="paragraph" w:styleId="BodyText">
    <w:name w:val="Body Text"/>
    <w:basedOn w:val="Normal"/>
    <w:link w:val="BodyTextChar"/>
    <w:rPr>
      <w:szCs w:val="20"/>
    </w:rPr>
  </w:style>
  <w:style w:type="paragraph" w:styleId="List">
    <w:name w:val="List"/>
    <w:basedOn w:val="BodyText"/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color w:val="191970"/>
      <w:sz w:val="20"/>
      <w:szCs w:val="20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rPr>
      <w:sz w:val="20"/>
      <w:szCs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odyTextChar">
    <w:name w:val="Body Text Char"/>
    <w:link w:val="BodyText"/>
    <w:rsid w:val="00256DA4"/>
    <w:rPr>
      <w:sz w:val="24"/>
      <w:lang w:eastAsia="zh-CN"/>
    </w:rPr>
  </w:style>
  <w:style w:type="character" w:customStyle="1" w:styleId="FooterChar">
    <w:name w:val="Footer Char"/>
    <w:link w:val="Footer"/>
    <w:rsid w:val="005B31B8"/>
    <w:rPr>
      <w:sz w:val="24"/>
      <w:szCs w:val="24"/>
      <w:lang w:eastAsia="zh-CN"/>
    </w:rPr>
  </w:style>
  <w:style w:type="character" w:styleId="Hyperlink">
    <w:name w:val="Hyperlink"/>
    <w:uiPriority w:val="99"/>
    <w:unhideWhenUsed/>
    <w:rsid w:val="00413B26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413B26"/>
    <w:rPr>
      <w:color w:val="605E5C"/>
      <w:shd w:val="clear" w:color="auto" w:fill="E1DFDD"/>
    </w:rPr>
  </w:style>
  <w:style w:type="character" w:customStyle="1" w:styleId="DefaultParagraphFont0">
    <w:name w:val="Default Paragraph Font0"/>
    <w:rsid w:val="002B76A4"/>
  </w:style>
  <w:style w:type="paragraph" w:styleId="ListParagraph">
    <w:name w:val="List Paragraph"/>
    <w:basedOn w:val="Normal"/>
    <w:uiPriority w:val="34"/>
    <w:qFormat/>
    <w:rsid w:val="00B4704F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2247"/>
    <w:rPr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7801"/>
    <w:rPr>
      <w:b/>
      <w:bCs/>
      <w:sz w:val="24"/>
      <w:szCs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7801"/>
    <w:rPr>
      <w:b/>
      <w:bCs/>
      <w:sz w:val="24"/>
      <w:szCs w:val="24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F879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mac-korean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omments" Target="comments.xml"/><Relationship Id="rId18" Type="http://schemas.openxmlformats.org/officeDocument/2006/relationships/hyperlink" Target="https://store.steampowered.com/app/1102190/Monster_Train" TargetMode="Externa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yperlink" Target="https://github.com/KyuSeungSim/COMP_SCI_316_Group_Project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20" Type="http://schemas.openxmlformats.org/officeDocument/2006/relationships/hyperlink" Target="https://store.steampowered.com/app/646570/Slay_the_Spir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openxmlformats.org/officeDocument/2006/relationships/footer" Target="footer5.xml"/><Relationship Id="rId28" Type="http://schemas.microsoft.com/office/2020/10/relationships/intelligence" Target="intelligence2.xml"/><Relationship Id="rId10" Type="http://schemas.openxmlformats.org/officeDocument/2006/relationships/header" Target="header2.xml"/><Relationship Id="rId19" Type="http://schemas.openxmlformats.org/officeDocument/2006/relationships/hyperlink" Target="https://store.steampowered.com/app/978520/Legend_of_Keepers_Career_of_a_Dungeon_Manager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1/relationships/commentsExtended" Target="commentsExtended.xml"/><Relationship Id="rId22" Type="http://schemas.openxmlformats.org/officeDocument/2006/relationships/footer" Target="footer4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77F03-95F3-46E1-91EC-A10E39F0A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620</Words>
  <Characters>3538</Characters>
  <Application>Microsoft Office Word</Application>
  <DocSecurity>4</DocSecurity>
  <Lines>29</Lines>
  <Paragraphs>8</Paragraphs>
  <ScaleCrop>false</ScaleCrop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Template</dc:title>
  <dc:subject/>
  <dc:creator>Osama</dc:creator>
  <cp:keywords/>
  <dc:description/>
  <cp:lastModifiedBy>Sutton, Eden - suttjm16</cp:lastModifiedBy>
  <cp:revision>331</cp:revision>
  <cp:lastPrinted>2005-09-05T20:02:00Z</cp:lastPrinted>
  <dcterms:created xsi:type="dcterms:W3CDTF">2022-02-07T23:40:00Z</dcterms:created>
  <dcterms:modified xsi:type="dcterms:W3CDTF">2022-02-12T00:29:00Z</dcterms:modified>
</cp:coreProperties>
</file>